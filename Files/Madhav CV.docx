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A" w:rsidRDefault="007003EA" w:rsidP="007003EA">
      <w:pPr>
        <w:rPr>
          <w:b/>
          <w:sz w:val="36"/>
        </w:rPr>
      </w:pPr>
    </w:p>
    <w:p w:rsidR="001D5A3C" w:rsidRPr="001D5A3C" w:rsidRDefault="001D5A3C" w:rsidP="001D5A3C">
      <w:pPr>
        <w:rPr>
          <w:b/>
          <w:sz w:val="36"/>
          <w:u w:val="single"/>
        </w:rPr>
      </w:pPr>
      <w:r>
        <w:rPr>
          <w:b/>
          <w:sz w:val="36"/>
        </w:rPr>
        <w:tab/>
      </w:r>
      <w:r>
        <w:rPr>
          <w:b/>
          <w:sz w:val="36"/>
        </w:rPr>
        <w:tab/>
      </w:r>
      <w:r>
        <w:rPr>
          <w:b/>
          <w:sz w:val="36"/>
        </w:rPr>
        <w:tab/>
      </w:r>
      <w:r>
        <w:rPr>
          <w:b/>
          <w:sz w:val="36"/>
        </w:rPr>
        <w:tab/>
      </w:r>
      <w:r>
        <w:rPr>
          <w:b/>
          <w:sz w:val="36"/>
        </w:rPr>
        <w:tab/>
      </w:r>
      <w:r w:rsidRPr="001D5A3C">
        <w:rPr>
          <w:b/>
          <w:sz w:val="36"/>
          <w:u w:val="single"/>
        </w:rPr>
        <w:t>RESUME</w:t>
      </w:r>
    </w:p>
    <w:p w:rsidR="00414BB4" w:rsidRPr="004B2925" w:rsidRDefault="004B7A8D" w:rsidP="001D5A3C">
      <w:pPr>
        <w:rPr>
          <w:b/>
          <w:sz w:val="28"/>
          <w:szCs w:val="22"/>
        </w:rPr>
      </w:pPr>
      <w:r>
        <w:rPr>
          <w:b/>
          <w:sz w:val="36"/>
        </w:rPr>
        <w:br/>
      </w:r>
      <w:r w:rsidR="007152D1">
        <w:rPr>
          <w:b/>
          <w:sz w:val="28"/>
          <w:szCs w:val="22"/>
        </w:rPr>
        <w:t>R MADHAV RAO</w:t>
      </w:r>
    </w:p>
    <w:p w:rsidR="00A828BF" w:rsidRPr="00284138" w:rsidRDefault="00EF450C" w:rsidP="00044FFE">
      <w:pPr>
        <w:tabs>
          <w:tab w:val="left" w:pos="0"/>
          <w:tab w:val="left" w:pos="5475"/>
        </w:tabs>
      </w:pPr>
      <w:r>
        <w:t xml:space="preserve">                                                                                 </w:t>
      </w:r>
      <w:r w:rsidR="00F67499">
        <w:t xml:space="preserve">     </w:t>
      </w:r>
      <w:r>
        <w:t xml:space="preserve">   </w:t>
      </w:r>
      <w:r w:rsidR="00336D3B">
        <w:t xml:space="preserve">Mobile: </w:t>
      </w:r>
      <w:r w:rsidR="007152D1" w:rsidRPr="007152D1">
        <w:t>97032 20528</w:t>
      </w:r>
    </w:p>
    <w:p w:rsidR="00414BB4" w:rsidRPr="00284138" w:rsidRDefault="00284138" w:rsidP="00284138">
      <w:pPr>
        <w:tabs>
          <w:tab w:val="left" w:pos="0"/>
        </w:tabs>
      </w:pPr>
      <w:r w:rsidRPr="00284138">
        <w:tab/>
      </w:r>
      <w:r w:rsidRPr="00284138">
        <w:tab/>
      </w:r>
      <w:r w:rsidRPr="00284138">
        <w:tab/>
      </w:r>
      <w:r w:rsidR="008B7662">
        <w:tab/>
      </w:r>
      <w:r w:rsidR="008B7662">
        <w:tab/>
      </w:r>
      <w:r w:rsidR="007A73E4">
        <w:tab/>
      </w:r>
      <w:r w:rsidR="0014699C">
        <w:tab/>
      </w:r>
      <w:r w:rsidR="00F67499">
        <w:t xml:space="preserve">     </w:t>
      </w:r>
      <w:r w:rsidR="00395D0B">
        <w:t xml:space="preserve">Email: </w:t>
      </w:r>
      <w:r w:rsidR="007152D1" w:rsidRPr="007152D1">
        <w:t>madhavsai.hvac@gmail.com</w:t>
      </w:r>
    </w:p>
    <w:p w:rsidR="00F46C8F" w:rsidRPr="00284138" w:rsidRDefault="003254FA" w:rsidP="00284138">
      <w:pPr>
        <w:tabs>
          <w:tab w:val="left" w:pos="540"/>
        </w:tabs>
      </w:pPr>
      <w:r w:rsidRPr="003254FA">
        <w:rPr>
          <w:noProof/>
          <w:lang w:val="en-IN" w:eastAsia="en-IN" w:bidi="te-IN"/>
        </w:rPr>
        <w:pict>
          <v:line id="Line 3" o:spid="_x0000_s1026" style="position:absolute;z-index:251660288;visibility:visible;mso-wrap-distance-top:-3e-5mm;mso-wrap-distance-bottom:-3e-5mm" from="-8.75pt,11.45pt" to="449.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" strokeweight=".53mm">
            <v:stroke joinstyle="miter"/>
          </v:line>
        </w:pict>
      </w:r>
      <w:r w:rsidR="00667638" w:rsidRPr="00284138">
        <w:tab/>
      </w:r>
      <w:r w:rsidR="00667638" w:rsidRPr="00284138">
        <w:tab/>
      </w:r>
      <w:r w:rsidR="00F46C8F" w:rsidRPr="00284138">
        <w:tab/>
      </w:r>
      <w:r w:rsidR="007A73E4">
        <w:t xml:space="preserve"> </w:t>
      </w:r>
    </w:p>
    <w:p w:rsidR="00B06818" w:rsidRDefault="00B06818" w:rsidP="00F46C8F">
      <w:pPr>
        <w:rPr>
          <w:b/>
          <w:u w:val="single"/>
        </w:rPr>
      </w:pPr>
    </w:p>
    <w:p w:rsidR="00284138" w:rsidRPr="00284138" w:rsidRDefault="00284138" w:rsidP="00F46C8F">
      <w:pPr>
        <w:rPr>
          <w:b/>
        </w:rPr>
      </w:pPr>
      <w:r w:rsidRPr="000826EA">
        <w:rPr>
          <w:b/>
          <w:u w:val="single"/>
        </w:rPr>
        <w:t xml:space="preserve">CAREER </w:t>
      </w:r>
      <w:r w:rsidR="000826EA" w:rsidRPr="000826EA">
        <w:rPr>
          <w:b/>
          <w:u w:val="single"/>
        </w:rPr>
        <w:t>OBJECTIVE</w:t>
      </w:r>
      <w:r w:rsidR="000826EA">
        <w:rPr>
          <w:b/>
        </w:rPr>
        <w:t>:</w:t>
      </w:r>
      <w:r w:rsidR="00B06818">
        <w:rPr>
          <w:b/>
        </w:rPr>
        <w:br/>
      </w:r>
    </w:p>
    <w:p w:rsidR="00B06818" w:rsidRPr="000D6F99" w:rsidRDefault="000D6F99" w:rsidP="00B06818">
      <w:pPr>
        <w:spacing w:before="120" w:line="336" w:lineRule="auto"/>
        <w:ind w:left="180" w:firstLine="1260"/>
        <w:jc w:val="both"/>
        <w:rPr>
          <w:szCs w:val="22"/>
        </w:rPr>
      </w:pPr>
      <w:r w:rsidRPr="000D6F99">
        <w:rPr>
          <w:szCs w:val="22"/>
        </w:rPr>
        <w:t xml:space="preserve">To associate myself with an organization, which gives me adequate opportunity to learn and exhibit my knowledge and professional skills. My desire is to reach commendable heights in the chosen profession through continuous learning and development. </w:t>
      </w:r>
      <w:r w:rsidR="00B06818">
        <w:rPr>
          <w:szCs w:val="22"/>
        </w:rPr>
        <w:br/>
      </w:r>
    </w:p>
    <w:p w:rsidR="0035328C" w:rsidRPr="00284138" w:rsidRDefault="00284138" w:rsidP="00284138">
      <w:pPr>
        <w:pStyle w:val="BodyText"/>
        <w:suppressAutoHyphens/>
        <w:spacing w:after="0" w:line="360" w:lineRule="auto"/>
        <w:rPr>
          <w:b/>
        </w:rPr>
      </w:pPr>
      <w:r w:rsidRPr="000826EA">
        <w:rPr>
          <w:b/>
          <w:u w:val="single"/>
        </w:rPr>
        <w:t>QUALIFICATION</w:t>
      </w:r>
      <w:r>
        <w:rPr>
          <w:b/>
        </w:rPr>
        <w:t>:</w:t>
      </w:r>
    </w:p>
    <w:tbl>
      <w:tblPr>
        <w:tblpPr w:leftFromText="180" w:rightFromText="180" w:vertAnchor="text" w:horzAnchor="margin" w:tblpY="97"/>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340"/>
        <w:gridCol w:w="2700"/>
        <w:gridCol w:w="1260"/>
        <w:gridCol w:w="1170"/>
      </w:tblGrid>
      <w:tr w:rsidR="00284138" w:rsidRPr="00284138" w:rsidTr="00CF5E78">
        <w:trPr>
          <w:trHeight w:val="545"/>
        </w:trPr>
        <w:tc>
          <w:tcPr>
            <w:tcW w:w="1908" w:type="dxa"/>
            <w:tcBorders>
              <w:bottom w:val="single" w:sz="2" w:space="0" w:color="auto"/>
            </w:tcBorders>
          </w:tcPr>
          <w:p w:rsidR="00284138" w:rsidRPr="00284138" w:rsidRDefault="00284138" w:rsidP="00284138">
            <w:pPr>
              <w:ind w:left="-50"/>
            </w:pPr>
            <w:r w:rsidRPr="00284138">
              <w:t>Qualification</w:t>
            </w:r>
          </w:p>
        </w:tc>
        <w:tc>
          <w:tcPr>
            <w:tcW w:w="2340" w:type="dxa"/>
            <w:tcBorders>
              <w:bottom w:val="single" w:sz="2" w:space="0" w:color="auto"/>
            </w:tcBorders>
          </w:tcPr>
          <w:p w:rsidR="00284138" w:rsidRPr="00284138" w:rsidRDefault="00284138" w:rsidP="00284138">
            <w:r w:rsidRPr="00284138">
              <w:t>Name Of The School/College</w:t>
            </w:r>
          </w:p>
        </w:tc>
        <w:tc>
          <w:tcPr>
            <w:tcW w:w="2700" w:type="dxa"/>
            <w:tcBorders>
              <w:bottom w:val="single" w:sz="2" w:space="0" w:color="auto"/>
            </w:tcBorders>
          </w:tcPr>
          <w:p w:rsidR="00284138" w:rsidRPr="00284138" w:rsidRDefault="00284138" w:rsidP="00284138">
            <w:r w:rsidRPr="00284138">
              <w:t>Name Of The University/Board</w:t>
            </w:r>
          </w:p>
        </w:tc>
        <w:tc>
          <w:tcPr>
            <w:tcW w:w="1260" w:type="dxa"/>
            <w:tcBorders>
              <w:bottom w:val="single" w:sz="2" w:space="0" w:color="auto"/>
            </w:tcBorders>
          </w:tcPr>
          <w:p w:rsidR="00284138" w:rsidRPr="00284138" w:rsidRDefault="00284138" w:rsidP="00284138">
            <w:r w:rsidRPr="00284138">
              <w:t>Year Of Passing</w:t>
            </w:r>
          </w:p>
        </w:tc>
        <w:tc>
          <w:tcPr>
            <w:tcW w:w="1170" w:type="dxa"/>
            <w:tcBorders>
              <w:bottom w:val="single" w:sz="2" w:space="0" w:color="auto"/>
            </w:tcBorders>
          </w:tcPr>
          <w:p w:rsidR="00284138" w:rsidRPr="00284138" w:rsidRDefault="00284138" w:rsidP="00284138">
            <w:r w:rsidRPr="00284138">
              <w:t>Marks  Secured</w:t>
            </w:r>
          </w:p>
        </w:tc>
      </w:tr>
      <w:tr w:rsidR="00284138" w:rsidRPr="00284138" w:rsidTr="00CF5E78">
        <w:trPr>
          <w:trHeight w:val="778"/>
        </w:trPr>
        <w:tc>
          <w:tcPr>
            <w:tcW w:w="1908" w:type="dxa"/>
            <w:tcBorders>
              <w:top w:val="single" w:sz="2" w:space="0" w:color="auto"/>
              <w:bottom w:val="single" w:sz="2" w:space="0" w:color="auto"/>
            </w:tcBorders>
            <w:vAlign w:val="center"/>
          </w:tcPr>
          <w:p w:rsidR="00D066BD" w:rsidRDefault="00E917F2" w:rsidP="004E5C38">
            <w:pPr>
              <w:ind w:left="-50"/>
              <w:jc w:val="center"/>
            </w:pPr>
            <w:r>
              <w:t>Diploma</w:t>
            </w:r>
            <w:r w:rsidR="00254BC9">
              <w:br/>
              <w:t>(E.C.E)</w:t>
            </w:r>
          </w:p>
          <w:p w:rsidR="004E5C38" w:rsidRPr="00284138" w:rsidRDefault="004E5C38" w:rsidP="008E20F5">
            <w:pPr>
              <w:ind w:left="-50"/>
              <w:jc w:val="center"/>
            </w:pPr>
          </w:p>
        </w:tc>
        <w:tc>
          <w:tcPr>
            <w:tcW w:w="2340" w:type="dxa"/>
            <w:tcBorders>
              <w:top w:val="single" w:sz="2" w:space="0" w:color="auto"/>
              <w:bottom w:val="single" w:sz="2" w:space="0" w:color="auto"/>
            </w:tcBorders>
            <w:vAlign w:val="center"/>
          </w:tcPr>
          <w:p w:rsidR="00085122" w:rsidRPr="00284138" w:rsidRDefault="00E917F2" w:rsidP="003B5970">
            <w:pPr>
              <w:jc w:val="center"/>
            </w:pPr>
            <w:r>
              <w:t>Nawab Shah Alam Khan College of Engineering And Technology, Malakpet</w:t>
            </w:r>
          </w:p>
        </w:tc>
        <w:tc>
          <w:tcPr>
            <w:tcW w:w="2700" w:type="dxa"/>
            <w:tcBorders>
              <w:top w:val="single" w:sz="2" w:space="0" w:color="auto"/>
              <w:bottom w:val="single" w:sz="2" w:space="0" w:color="auto"/>
            </w:tcBorders>
            <w:vAlign w:val="center"/>
          </w:tcPr>
          <w:p w:rsidR="00916ECD" w:rsidRPr="00284138" w:rsidRDefault="00E917F2" w:rsidP="00E917F2">
            <w:pPr>
              <w:jc w:val="center"/>
            </w:pPr>
            <w:r>
              <w:t>State Board Of Technical Education and Training</w:t>
            </w:r>
          </w:p>
        </w:tc>
        <w:tc>
          <w:tcPr>
            <w:tcW w:w="1260" w:type="dxa"/>
            <w:tcBorders>
              <w:top w:val="single" w:sz="2" w:space="0" w:color="auto"/>
              <w:bottom w:val="single" w:sz="2" w:space="0" w:color="auto"/>
            </w:tcBorders>
            <w:vAlign w:val="center"/>
          </w:tcPr>
          <w:p w:rsidR="00284138" w:rsidRPr="00284138" w:rsidRDefault="00D474C1" w:rsidP="00D474C1">
            <w:pPr>
              <w:jc w:val="center"/>
            </w:pPr>
            <w:r>
              <w:t>2021</w:t>
            </w:r>
          </w:p>
        </w:tc>
        <w:tc>
          <w:tcPr>
            <w:tcW w:w="1170" w:type="dxa"/>
            <w:tcBorders>
              <w:top w:val="single" w:sz="2" w:space="0" w:color="auto"/>
              <w:bottom w:val="single" w:sz="2" w:space="0" w:color="auto"/>
            </w:tcBorders>
            <w:vAlign w:val="center"/>
          </w:tcPr>
          <w:p w:rsidR="00E01F0F" w:rsidRPr="00284138" w:rsidRDefault="0051644F" w:rsidP="00290F70">
            <w:pPr>
              <w:jc w:val="center"/>
            </w:pPr>
            <w:r>
              <w:t>71</w:t>
            </w:r>
            <w:r w:rsidR="00D474C1">
              <w:t>%</w:t>
            </w:r>
          </w:p>
        </w:tc>
      </w:tr>
      <w:tr w:rsidR="00024638" w:rsidRPr="00284138" w:rsidTr="00CF5E78">
        <w:trPr>
          <w:trHeight w:val="361"/>
        </w:trPr>
        <w:tc>
          <w:tcPr>
            <w:tcW w:w="1908" w:type="dxa"/>
            <w:tcBorders>
              <w:top w:val="single" w:sz="2" w:space="0" w:color="auto"/>
            </w:tcBorders>
            <w:vAlign w:val="center"/>
          </w:tcPr>
          <w:p w:rsidR="00024638" w:rsidRPr="00284138" w:rsidRDefault="00024638" w:rsidP="00290F70">
            <w:pPr>
              <w:ind w:left="-50"/>
              <w:jc w:val="center"/>
            </w:pPr>
            <w:r w:rsidRPr="00284138">
              <w:t>S.S.C</w:t>
            </w:r>
          </w:p>
        </w:tc>
        <w:tc>
          <w:tcPr>
            <w:tcW w:w="2340" w:type="dxa"/>
            <w:tcBorders>
              <w:top w:val="single" w:sz="2" w:space="0" w:color="auto"/>
            </w:tcBorders>
            <w:vAlign w:val="center"/>
          </w:tcPr>
          <w:p w:rsidR="00E917F2" w:rsidRDefault="004B2925" w:rsidP="00E917F2">
            <w:pPr>
              <w:jc w:val="center"/>
            </w:pPr>
            <w:r>
              <w:br/>
            </w:r>
            <w:r w:rsidR="0032705F">
              <w:t>Hi-tech City High School, Kukatpally</w:t>
            </w:r>
          </w:p>
          <w:p w:rsidR="004B2925" w:rsidRPr="00284138" w:rsidRDefault="004B2925" w:rsidP="004B2925">
            <w:pPr>
              <w:jc w:val="center"/>
            </w:pPr>
            <w:r>
              <w:br/>
            </w:r>
          </w:p>
        </w:tc>
        <w:tc>
          <w:tcPr>
            <w:tcW w:w="2700" w:type="dxa"/>
            <w:tcBorders>
              <w:top w:val="single" w:sz="2" w:space="0" w:color="auto"/>
            </w:tcBorders>
            <w:vAlign w:val="center"/>
          </w:tcPr>
          <w:p w:rsidR="00024638" w:rsidRPr="00284138" w:rsidRDefault="00024638" w:rsidP="00290F70">
            <w:pPr>
              <w:jc w:val="center"/>
            </w:pPr>
            <w:r w:rsidRPr="00284138">
              <w:t>Board of Secondary Education</w:t>
            </w:r>
          </w:p>
        </w:tc>
        <w:tc>
          <w:tcPr>
            <w:tcW w:w="1260" w:type="dxa"/>
            <w:tcBorders>
              <w:top w:val="single" w:sz="2" w:space="0" w:color="auto"/>
            </w:tcBorders>
            <w:vAlign w:val="center"/>
          </w:tcPr>
          <w:p w:rsidR="00024638" w:rsidRPr="00284138" w:rsidRDefault="00024638" w:rsidP="00290F70">
            <w:pPr>
              <w:jc w:val="center"/>
            </w:pPr>
            <w:r>
              <w:t>201</w:t>
            </w:r>
            <w:r w:rsidR="00A151D8">
              <w:t>8</w:t>
            </w:r>
          </w:p>
        </w:tc>
        <w:tc>
          <w:tcPr>
            <w:tcW w:w="1170" w:type="dxa"/>
            <w:tcBorders>
              <w:top w:val="single" w:sz="2" w:space="0" w:color="auto"/>
            </w:tcBorders>
            <w:vAlign w:val="center"/>
          </w:tcPr>
          <w:p w:rsidR="00024638" w:rsidRPr="00284138" w:rsidRDefault="00E006FD" w:rsidP="00916ECD">
            <w:pPr>
              <w:jc w:val="center"/>
            </w:pPr>
            <w:r>
              <w:t>78</w:t>
            </w:r>
            <w:r w:rsidR="007003EA">
              <w:t>%</w:t>
            </w:r>
          </w:p>
        </w:tc>
      </w:tr>
    </w:tbl>
    <w:p w:rsidR="00284138" w:rsidRDefault="00284138" w:rsidP="00B279A3">
      <w:pPr>
        <w:widowControl w:val="0"/>
        <w:tabs>
          <w:tab w:val="left" w:pos="750"/>
        </w:tabs>
        <w:suppressAutoHyphens/>
        <w:jc w:val="both"/>
      </w:pPr>
    </w:p>
    <w:p w:rsidR="009076E6" w:rsidRDefault="009076E6" w:rsidP="00B279A3">
      <w:pPr>
        <w:widowControl w:val="0"/>
        <w:tabs>
          <w:tab w:val="left" w:pos="750"/>
        </w:tabs>
        <w:suppressAutoHyphens/>
        <w:jc w:val="both"/>
        <w:rPr>
          <w:b/>
        </w:rPr>
      </w:pPr>
    </w:p>
    <w:p w:rsidR="00F527E5" w:rsidRPr="004B2925" w:rsidRDefault="00F527E5" w:rsidP="00B279A3">
      <w:pPr>
        <w:widowControl w:val="0"/>
        <w:tabs>
          <w:tab w:val="left" w:pos="750"/>
        </w:tabs>
        <w:suppressAutoHyphens/>
        <w:jc w:val="both"/>
        <w:rPr>
          <w:u w:val="single"/>
        </w:rPr>
      </w:pPr>
      <w:r w:rsidRPr="004B2925">
        <w:rPr>
          <w:b/>
          <w:u w:val="single"/>
        </w:rPr>
        <w:t>TECHNICAL SKILL</w:t>
      </w:r>
      <w:r w:rsidRPr="004B2925">
        <w:rPr>
          <w:u w:val="single"/>
        </w:rPr>
        <w:t>:</w:t>
      </w:r>
    </w:p>
    <w:p w:rsidR="006D69D0" w:rsidRDefault="006D69D0" w:rsidP="00B279A3">
      <w:pPr>
        <w:widowControl w:val="0"/>
        <w:tabs>
          <w:tab w:val="left" w:pos="750"/>
        </w:tabs>
        <w:suppressAutoHyphens/>
        <w:jc w:val="both"/>
      </w:pPr>
    </w:p>
    <w:p w:rsidR="00F527E5" w:rsidRDefault="00E917F2" w:rsidP="00B06818">
      <w:pPr>
        <w:pStyle w:val="ListParagraph"/>
        <w:widowControl w:val="0"/>
        <w:numPr>
          <w:ilvl w:val="0"/>
          <w:numId w:val="36"/>
        </w:numPr>
        <w:tabs>
          <w:tab w:val="left" w:pos="750"/>
        </w:tabs>
        <w:suppressAutoHyphens/>
        <w:spacing w:line="276" w:lineRule="auto"/>
        <w:jc w:val="both"/>
      </w:pPr>
      <w:r>
        <w:t xml:space="preserve">MS </w:t>
      </w:r>
      <w:r w:rsidR="003E4A21">
        <w:t>Office</w:t>
      </w:r>
      <w:r w:rsidR="006D6872">
        <w:t xml:space="preserve"> </w:t>
      </w:r>
    </w:p>
    <w:p w:rsidR="006D6872" w:rsidRDefault="0032705F" w:rsidP="00B06818">
      <w:pPr>
        <w:pStyle w:val="ListParagraph"/>
        <w:widowControl w:val="0"/>
        <w:numPr>
          <w:ilvl w:val="0"/>
          <w:numId w:val="36"/>
        </w:numPr>
        <w:tabs>
          <w:tab w:val="left" w:pos="750"/>
        </w:tabs>
        <w:suppressAutoHyphens/>
        <w:spacing w:line="276" w:lineRule="auto"/>
        <w:jc w:val="both"/>
      </w:pPr>
      <w:r>
        <w:t>C , C++, Python</w:t>
      </w:r>
    </w:p>
    <w:p w:rsidR="00E917F2" w:rsidRDefault="009D59FD" w:rsidP="00B06818">
      <w:pPr>
        <w:pStyle w:val="ListParagraph"/>
        <w:widowControl w:val="0"/>
        <w:numPr>
          <w:ilvl w:val="0"/>
          <w:numId w:val="36"/>
        </w:numPr>
        <w:tabs>
          <w:tab w:val="left" w:pos="750"/>
        </w:tabs>
        <w:suppressAutoHyphens/>
        <w:spacing w:line="276" w:lineRule="auto"/>
        <w:jc w:val="both"/>
      </w:pPr>
      <w:r>
        <w:t>Embedded Systems</w:t>
      </w:r>
    </w:p>
    <w:p w:rsidR="00F527E5" w:rsidRDefault="00F527E5" w:rsidP="00B279A3">
      <w:pPr>
        <w:widowControl w:val="0"/>
        <w:tabs>
          <w:tab w:val="left" w:pos="750"/>
        </w:tabs>
        <w:suppressAutoHyphens/>
        <w:jc w:val="both"/>
      </w:pPr>
    </w:p>
    <w:p w:rsidR="0051644F" w:rsidRDefault="0051644F" w:rsidP="00B279A3">
      <w:pPr>
        <w:widowControl w:val="0"/>
        <w:tabs>
          <w:tab w:val="left" w:pos="750"/>
        </w:tabs>
        <w:suppressAutoHyphens/>
        <w:jc w:val="both"/>
      </w:pPr>
    </w:p>
    <w:p w:rsidR="0051644F" w:rsidRDefault="0051644F" w:rsidP="0051644F">
      <w:pPr>
        <w:widowControl w:val="0"/>
        <w:tabs>
          <w:tab w:val="left" w:pos="750"/>
        </w:tabs>
        <w:suppressAutoHyphens/>
        <w:jc w:val="both"/>
        <w:rPr>
          <w:u w:val="single"/>
        </w:rPr>
      </w:pPr>
      <w:r>
        <w:rPr>
          <w:b/>
          <w:u w:val="single"/>
        </w:rPr>
        <w:t>ACADEMIC PROJECTS</w:t>
      </w:r>
      <w:r w:rsidRPr="004B2925">
        <w:rPr>
          <w:u w:val="single"/>
        </w:rPr>
        <w:t>:</w:t>
      </w:r>
    </w:p>
    <w:p w:rsidR="0051644F" w:rsidRDefault="0051644F" w:rsidP="0051644F">
      <w:pPr>
        <w:widowControl w:val="0"/>
        <w:tabs>
          <w:tab w:val="left" w:pos="750"/>
        </w:tabs>
        <w:suppressAutoHyphens/>
        <w:jc w:val="both"/>
        <w:rPr>
          <w:u w:val="single"/>
        </w:rPr>
      </w:pPr>
    </w:p>
    <w:p w:rsidR="0051644F" w:rsidRDefault="0051644F" w:rsidP="0051644F">
      <w:pPr>
        <w:widowControl w:val="0"/>
        <w:tabs>
          <w:tab w:val="left" w:pos="750"/>
        </w:tabs>
        <w:suppressAutoHyphens/>
        <w:jc w:val="both"/>
      </w:pPr>
      <w:r w:rsidRPr="00097CFC">
        <w:rPr>
          <w:b/>
          <w:bCs/>
        </w:rPr>
        <w:t xml:space="preserve">Diploma Final Year Project: </w:t>
      </w:r>
      <w:r w:rsidRPr="00097CFC">
        <w:t xml:space="preserve">Intelligent Plant Irrigation System Using Water Pumps Based </w:t>
      </w:r>
      <w:r>
        <w:t xml:space="preserve">   </w:t>
      </w:r>
      <w:r>
        <w:br/>
        <w:t xml:space="preserve">                                                   </w:t>
      </w:r>
      <w:r w:rsidRPr="00097CFC">
        <w:t>On Soil Moisture</w:t>
      </w:r>
      <w:r>
        <w:t>.</w:t>
      </w:r>
    </w:p>
    <w:p w:rsidR="0051644F" w:rsidRDefault="0051644F" w:rsidP="0051644F">
      <w:pPr>
        <w:widowControl w:val="0"/>
        <w:tabs>
          <w:tab w:val="left" w:pos="750"/>
        </w:tabs>
        <w:suppressAutoHyphens/>
        <w:jc w:val="both"/>
      </w:pPr>
      <w:r>
        <w:tab/>
      </w:r>
    </w:p>
    <w:p w:rsidR="0051644F" w:rsidRDefault="0051644F" w:rsidP="0051644F">
      <w:pPr>
        <w:widowControl w:val="0"/>
        <w:tabs>
          <w:tab w:val="left" w:pos="750"/>
        </w:tabs>
        <w:suppressAutoHyphens/>
        <w:jc w:val="both"/>
      </w:pPr>
      <w:r>
        <w:tab/>
        <w:t>We have designed a project which waters the plants automatically when the soil is dry and stops watering them once the soil turn wet. We have done that project and presented a seminar in our college when we were in Diploma final year.</w:t>
      </w:r>
    </w:p>
    <w:p w:rsidR="00784047" w:rsidRDefault="00784047" w:rsidP="0051644F">
      <w:pPr>
        <w:widowControl w:val="0"/>
        <w:tabs>
          <w:tab w:val="left" w:pos="750"/>
        </w:tabs>
        <w:suppressAutoHyphens/>
        <w:jc w:val="both"/>
      </w:pPr>
    </w:p>
    <w:p w:rsidR="0051644F" w:rsidRDefault="0051644F" w:rsidP="0051644F">
      <w:pPr>
        <w:widowControl w:val="0"/>
        <w:tabs>
          <w:tab w:val="left" w:pos="750"/>
        </w:tabs>
        <w:suppressAutoHyphens/>
        <w:jc w:val="both"/>
      </w:pPr>
    </w:p>
    <w:p w:rsidR="00B06818" w:rsidRDefault="00B06818" w:rsidP="00B279A3">
      <w:pPr>
        <w:widowControl w:val="0"/>
        <w:tabs>
          <w:tab w:val="left" w:pos="750"/>
        </w:tabs>
        <w:suppressAutoHyphens/>
        <w:jc w:val="both"/>
      </w:pPr>
    </w:p>
    <w:p w:rsidR="00284138" w:rsidRDefault="00F527E5" w:rsidP="00B279A3">
      <w:pPr>
        <w:widowControl w:val="0"/>
        <w:tabs>
          <w:tab w:val="left" w:pos="750"/>
        </w:tabs>
        <w:suppressAutoHyphens/>
        <w:jc w:val="both"/>
        <w:rPr>
          <w:b/>
        </w:rPr>
      </w:pPr>
      <w:r>
        <w:lastRenderedPageBreak/>
        <w:t xml:space="preserve"> </w:t>
      </w:r>
      <w:r w:rsidR="00D15C9F" w:rsidRPr="000826EA">
        <w:rPr>
          <w:b/>
          <w:u w:val="single"/>
        </w:rPr>
        <w:t>STRENGTHS</w:t>
      </w:r>
      <w:r w:rsidR="00D15C9F">
        <w:rPr>
          <w:b/>
        </w:rPr>
        <w:t>:</w:t>
      </w:r>
    </w:p>
    <w:p w:rsidR="00254BC9" w:rsidRPr="00284138" w:rsidRDefault="00254BC9" w:rsidP="00B279A3">
      <w:pPr>
        <w:widowControl w:val="0"/>
        <w:tabs>
          <w:tab w:val="left" w:pos="750"/>
        </w:tabs>
        <w:suppressAutoHyphens/>
        <w:jc w:val="both"/>
        <w:rPr>
          <w:b/>
        </w:rPr>
      </w:pPr>
    </w:p>
    <w:p w:rsidR="000E53E4" w:rsidRPr="000E53E4" w:rsidRDefault="000E53E4" w:rsidP="00B06818">
      <w:pPr>
        <w:pStyle w:val="ListBullet2"/>
        <w:numPr>
          <w:ilvl w:val="0"/>
          <w:numId w:val="11"/>
        </w:numPr>
        <w:tabs>
          <w:tab w:val="clear" w:pos="720"/>
        </w:tabs>
        <w:spacing w:after="120" w:line="276" w:lineRule="auto"/>
        <w:ind w:left="1800"/>
        <w:rPr>
          <w:sz w:val="24"/>
        </w:rPr>
      </w:pPr>
      <w:r w:rsidRPr="000E53E4">
        <w:rPr>
          <w:sz w:val="24"/>
        </w:rPr>
        <w:t>Positive attitude</w:t>
      </w:r>
    </w:p>
    <w:p w:rsidR="000E53E4" w:rsidRPr="000E53E4" w:rsidRDefault="000E53E4" w:rsidP="00B06818">
      <w:pPr>
        <w:pStyle w:val="ListBullet2"/>
        <w:numPr>
          <w:ilvl w:val="0"/>
          <w:numId w:val="11"/>
        </w:numPr>
        <w:tabs>
          <w:tab w:val="clear" w:pos="720"/>
        </w:tabs>
        <w:spacing w:after="120" w:line="276" w:lineRule="auto"/>
        <w:ind w:left="1800"/>
        <w:rPr>
          <w:sz w:val="24"/>
        </w:rPr>
      </w:pPr>
      <w:r w:rsidRPr="000E53E4">
        <w:rPr>
          <w:sz w:val="24"/>
        </w:rPr>
        <w:t>Good communication</w:t>
      </w:r>
    </w:p>
    <w:p w:rsidR="000E53E4" w:rsidRPr="000E53E4" w:rsidRDefault="000E53E4" w:rsidP="00B06818">
      <w:pPr>
        <w:pStyle w:val="ListBullet2"/>
        <w:numPr>
          <w:ilvl w:val="0"/>
          <w:numId w:val="11"/>
        </w:numPr>
        <w:tabs>
          <w:tab w:val="clear" w:pos="720"/>
        </w:tabs>
        <w:spacing w:after="120" w:line="276" w:lineRule="auto"/>
        <w:ind w:left="1800"/>
        <w:rPr>
          <w:sz w:val="24"/>
        </w:rPr>
      </w:pPr>
      <w:r w:rsidRPr="000E53E4">
        <w:rPr>
          <w:sz w:val="24"/>
        </w:rPr>
        <w:t>Easy to understand and quick learner</w:t>
      </w:r>
    </w:p>
    <w:p w:rsidR="0078107E" w:rsidRPr="00E006FD" w:rsidRDefault="000E53E4" w:rsidP="00E006FD">
      <w:pPr>
        <w:pStyle w:val="ListBullet2"/>
        <w:numPr>
          <w:ilvl w:val="0"/>
          <w:numId w:val="11"/>
        </w:numPr>
        <w:tabs>
          <w:tab w:val="clear" w:pos="720"/>
        </w:tabs>
        <w:spacing w:after="120" w:line="276" w:lineRule="auto"/>
        <w:ind w:left="1800"/>
        <w:rPr>
          <w:sz w:val="24"/>
        </w:rPr>
      </w:pPr>
      <w:r w:rsidRPr="000E53E4">
        <w:rPr>
          <w:sz w:val="24"/>
        </w:rPr>
        <w:t>Hardworking.</w:t>
      </w:r>
    </w:p>
    <w:p w:rsidR="00E917F2" w:rsidRDefault="00E917F2" w:rsidP="009A70B4">
      <w:pPr>
        <w:widowControl w:val="0"/>
        <w:tabs>
          <w:tab w:val="left" w:pos="750"/>
        </w:tabs>
        <w:suppressAutoHyphens/>
        <w:jc w:val="both"/>
        <w:rPr>
          <w:b/>
          <w:u w:val="single"/>
        </w:rPr>
      </w:pPr>
    </w:p>
    <w:p w:rsidR="00E917F2" w:rsidRDefault="00E917F2" w:rsidP="009A70B4">
      <w:pPr>
        <w:widowControl w:val="0"/>
        <w:tabs>
          <w:tab w:val="left" w:pos="750"/>
        </w:tabs>
        <w:suppressAutoHyphens/>
        <w:jc w:val="both"/>
        <w:rPr>
          <w:b/>
          <w:u w:val="single"/>
        </w:rPr>
      </w:pPr>
    </w:p>
    <w:p w:rsidR="009A70B4" w:rsidRDefault="009A70B4" w:rsidP="009A70B4">
      <w:pPr>
        <w:widowControl w:val="0"/>
        <w:tabs>
          <w:tab w:val="left" w:pos="750"/>
        </w:tabs>
        <w:suppressAutoHyphens/>
        <w:jc w:val="both"/>
        <w:rPr>
          <w:b/>
        </w:rPr>
      </w:pPr>
      <w:r w:rsidRPr="009A70B4">
        <w:rPr>
          <w:b/>
          <w:u w:val="single"/>
        </w:rPr>
        <w:t>HOBBIES</w:t>
      </w:r>
      <w:r w:rsidRPr="009A70B4">
        <w:rPr>
          <w:b/>
        </w:rPr>
        <w:t>:</w:t>
      </w:r>
    </w:p>
    <w:p w:rsidR="009A70B4" w:rsidRDefault="009A70B4" w:rsidP="009A70B4">
      <w:pPr>
        <w:widowControl w:val="0"/>
        <w:tabs>
          <w:tab w:val="left" w:pos="750"/>
        </w:tabs>
        <w:suppressAutoHyphens/>
        <w:jc w:val="both"/>
        <w:rPr>
          <w:b/>
        </w:rPr>
      </w:pPr>
    </w:p>
    <w:p w:rsidR="000625C6" w:rsidRDefault="00AE61A6" w:rsidP="008E423E">
      <w:pPr>
        <w:pStyle w:val="ListParagraph"/>
        <w:widowControl w:val="0"/>
        <w:numPr>
          <w:ilvl w:val="1"/>
          <w:numId w:val="40"/>
        </w:numPr>
        <w:tabs>
          <w:tab w:val="left" w:pos="750"/>
        </w:tabs>
        <w:suppressAutoHyphens/>
        <w:spacing w:line="360" w:lineRule="auto"/>
      </w:pPr>
      <w:r>
        <w:t>Practicing Programs</w:t>
      </w:r>
      <w:r w:rsidR="008E423E">
        <w:t>(C-Language</w:t>
      </w:r>
      <w:r>
        <w:t>)</w:t>
      </w:r>
    </w:p>
    <w:p w:rsidR="00E006FD" w:rsidRDefault="00E006FD" w:rsidP="008E423E">
      <w:pPr>
        <w:pStyle w:val="ListParagraph"/>
        <w:widowControl w:val="0"/>
        <w:numPr>
          <w:ilvl w:val="1"/>
          <w:numId w:val="40"/>
        </w:numPr>
        <w:tabs>
          <w:tab w:val="left" w:pos="750"/>
        </w:tabs>
        <w:suppressAutoHyphens/>
        <w:spacing w:line="360" w:lineRule="auto"/>
      </w:pPr>
      <w:r>
        <w:t>Playing Cricket</w:t>
      </w:r>
    </w:p>
    <w:p w:rsidR="00AE61A6" w:rsidRPr="00AE61A6" w:rsidRDefault="00AE61A6" w:rsidP="00284138">
      <w:pPr>
        <w:pStyle w:val="ListParagraph"/>
        <w:widowControl w:val="0"/>
        <w:numPr>
          <w:ilvl w:val="1"/>
          <w:numId w:val="40"/>
        </w:numPr>
        <w:tabs>
          <w:tab w:val="left" w:pos="750"/>
        </w:tabs>
        <w:suppressAutoHyphens/>
        <w:spacing w:line="360" w:lineRule="auto"/>
      </w:pPr>
      <w:r>
        <w:t>Listening to Music &amp; Watching Movies</w:t>
      </w:r>
    </w:p>
    <w:p w:rsidR="00336D3B" w:rsidRDefault="00336D3B" w:rsidP="00284138">
      <w:pPr>
        <w:rPr>
          <w:b/>
        </w:rPr>
      </w:pPr>
    </w:p>
    <w:p w:rsidR="00284138" w:rsidRPr="00883C4B" w:rsidRDefault="000826EA" w:rsidP="00284138">
      <w:pPr>
        <w:rPr>
          <w:b/>
        </w:rPr>
      </w:pPr>
      <w:r w:rsidRPr="00883C4B">
        <w:rPr>
          <w:b/>
          <w:u w:val="single"/>
        </w:rPr>
        <w:t>PERSON</w:t>
      </w:r>
      <w:r w:rsidR="007D5539">
        <w:rPr>
          <w:b/>
          <w:u w:val="single"/>
        </w:rPr>
        <w:t>E</w:t>
      </w:r>
      <w:r w:rsidRPr="00883C4B">
        <w:rPr>
          <w:b/>
          <w:u w:val="single"/>
        </w:rPr>
        <w:t>L</w:t>
      </w:r>
      <w:r w:rsidR="00012A2B" w:rsidRPr="00883C4B">
        <w:rPr>
          <w:b/>
          <w:u w:val="single"/>
        </w:rPr>
        <w:t xml:space="preserve"> DETAILS</w:t>
      </w:r>
      <w:r w:rsidR="00012A2B" w:rsidRPr="00883C4B">
        <w:rPr>
          <w:b/>
        </w:rPr>
        <w:t>:</w:t>
      </w:r>
      <w:r w:rsidR="00284138" w:rsidRPr="00883C4B">
        <w:rPr>
          <w:b/>
        </w:rPr>
        <w:tab/>
      </w:r>
    </w:p>
    <w:p w:rsidR="00012A2B" w:rsidRPr="00012A2B" w:rsidRDefault="00012A2B" w:rsidP="00284138">
      <w:pPr>
        <w:rPr>
          <w:b/>
        </w:rPr>
      </w:pPr>
    </w:p>
    <w:p w:rsidR="004B2925" w:rsidRDefault="00284138" w:rsidP="004B2925">
      <w:pPr>
        <w:rPr>
          <w:bCs/>
          <w:sz w:val="28"/>
          <w:szCs w:val="22"/>
        </w:rPr>
      </w:pPr>
      <w:r>
        <w:t>Name</w:t>
      </w:r>
      <w:r w:rsidR="00D15C9F">
        <w:tab/>
      </w:r>
      <w:r w:rsidR="00D15C9F">
        <w:tab/>
      </w:r>
      <w:r>
        <w:tab/>
      </w:r>
      <w:r w:rsidR="001414B3">
        <w:t xml:space="preserve">: </w:t>
      </w:r>
      <w:r w:rsidR="00784047">
        <w:rPr>
          <w:bCs/>
          <w:sz w:val="28"/>
          <w:szCs w:val="22"/>
        </w:rPr>
        <w:t>R MADHAV RAO</w:t>
      </w:r>
    </w:p>
    <w:p w:rsidR="004B2925" w:rsidRPr="004B2925" w:rsidRDefault="004B2925" w:rsidP="004B2925">
      <w:pPr>
        <w:rPr>
          <w:bCs/>
          <w:sz w:val="28"/>
          <w:szCs w:val="22"/>
        </w:rPr>
      </w:pPr>
    </w:p>
    <w:p w:rsidR="00284138" w:rsidRDefault="00F527E5" w:rsidP="002754E3">
      <w:pPr>
        <w:spacing w:after="120" w:line="480" w:lineRule="auto"/>
      </w:pPr>
      <w:r>
        <w:t>Father</w:t>
      </w:r>
      <w:r w:rsidR="00284138">
        <w:t xml:space="preserve"> Name</w:t>
      </w:r>
      <w:r w:rsidR="0035328C">
        <w:tab/>
      </w:r>
      <w:r>
        <w:tab/>
      </w:r>
      <w:r w:rsidR="00284138">
        <w:t xml:space="preserve">: </w:t>
      </w:r>
      <w:r w:rsidR="00784047">
        <w:t>R RAMANA</w:t>
      </w:r>
    </w:p>
    <w:p w:rsidR="004B2925" w:rsidRDefault="00284138" w:rsidP="00012A2B">
      <w:pPr>
        <w:spacing w:line="480" w:lineRule="auto"/>
      </w:pPr>
      <w:r>
        <w:t>Date of Birth</w:t>
      </w:r>
      <w:r>
        <w:tab/>
      </w:r>
      <w:r w:rsidR="00D15C9F">
        <w:tab/>
      </w:r>
      <w:r w:rsidR="00323DCD">
        <w:t xml:space="preserve">: </w:t>
      </w:r>
      <w:r w:rsidR="00784047">
        <w:t>31/01/2002</w:t>
      </w:r>
    </w:p>
    <w:p w:rsidR="00284138" w:rsidRDefault="00D15C9F" w:rsidP="00012A2B">
      <w:pPr>
        <w:spacing w:line="480" w:lineRule="auto"/>
      </w:pPr>
      <w:r>
        <w:t>Gender</w:t>
      </w:r>
      <w:r w:rsidR="00284138">
        <w:tab/>
      </w:r>
      <w:r>
        <w:tab/>
      </w:r>
      <w:r>
        <w:tab/>
      </w:r>
      <w:r w:rsidR="00284138">
        <w:t xml:space="preserve">: </w:t>
      </w:r>
      <w:r w:rsidR="00776711">
        <w:t>Male</w:t>
      </w:r>
    </w:p>
    <w:p w:rsidR="00284138" w:rsidRDefault="00012A2B" w:rsidP="00012A2B">
      <w:pPr>
        <w:spacing w:line="480" w:lineRule="auto"/>
      </w:pPr>
      <w:r>
        <w:t>Languages Known</w:t>
      </w:r>
      <w:r w:rsidR="00051ADA">
        <w:t xml:space="preserve">     </w:t>
      </w:r>
      <w:r w:rsidR="00C47CB9">
        <w:t xml:space="preserve">: </w:t>
      </w:r>
      <w:r w:rsidR="00E006FD">
        <w:t xml:space="preserve">English, </w:t>
      </w:r>
      <w:r w:rsidR="009D59FD">
        <w:t>Telugu,</w:t>
      </w:r>
      <w:r w:rsidR="00E917F2">
        <w:t xml:space="preserve"> </w:t>
      </w:r>
      <w:r w:rsidR="008479AB">
        <w:t xml:space="preserve">and </w:t>
      </w:r>
      <w:bookmarkStart w:id="0" w:name="_GoBack"/>
      <w:bookmarkEnd w:id="0"/>
      <w:r w:rsidR="008479AB">
        <w:t>Hindi</w:t>
      </w:r>
      <w:r w:rsidR="00E917F2">
        <w:t>.</w:t>
      </w:r>
    </w:p>
    <w:p w:rsidR="00284138" w:rsidRDefault="00284138" w:rsidP="00012A2B">
      <w:pPr>
        <w:widowControl w:val="0"/>
        <w:autoSpaceDE w:val="0"/>
        <w:autoSpaceDN w:val="0"/>
        <w:adjustRightInd w:val="0"/>
        <w:spacing w:line="480" w:lineRule="auto"/>
      </w:pPr>
      <w:r>
        <w:t>Nationality</w:t>
      </w:r>
      <w:r>
        <w:tab/>
      </w:r>
      <w:r w:rsidR="00CA5581">
        <w:tab/>
      </w:r>
      <w:r>
        <w:t>: Indian</w:t>
      </w:r>
    </w:p>
    <w:p w:rsidR="007A3306" w:rsidRDefault="009D59FD" w:rsidP="004B2925">
      <w:pPr>
        <w:widowControl w:val="0"/>
        <w:autoSpaceDE w:val="0"/>
        <w:autoSpaceDN w:val="0"/>
        <w:adjustRightInd w:val="0"/>
      </w:pPr>
      <w:r>
        <w:t>Permanent</w:t>
      </w:r>
      <w:r w:rsidR="007A3306">
        <w:t xml:space="preserve"> Ad</w:t>
      </w:r>
      <w:r>
        <w:t>d</w:t>
      </w:r>
      <w:r w:rsidR="007A3306">
        <w:t>ress</w:t>
      </w:r>
      <w:r w:rsidR="007A3306">
        <w:tab/>
        <w:t xml:space="preserve">: </w:t>
      </w:r>
      <w:r w:rsidR="00784047">
        <w:t>4-5-87, KPHB Colony, Kukatpally, Hyderabad</w:t>
      </w:r>
    </w:p>
    <w:p w:rsidR="00284138" w:rsidRDefault="00284138" w:rsidP="00012A2B">
      <w:pPr>
        <w:spacing w:line="480" w:lineRule="auto"/>
      </w:pPr>
      <w:r>
        <w:tab/>
      </w:r>
    </w:p>
    <w:p w:rsidR="000F18E7" w:rsidRPr="000826EA" w:rsidRDefault="000F18E7" w:rsidP="00012A2B">
      <w:pPr>
        <w:spacing w:line="480" w:lineRule="auto"/>
        <w:rPr>
          <w:u w:val="single"/>
        </w:rPr>
      </w:pPr>
    </w:p>
    <w:p w:rsidR="00F46C8F" w:rsidRPr="00883C4B" w:rsidRDefault="00012A2B" w:rsidP="00284138">
      <w:pPr>
        <w:rPr>
          <w:b/>
        </w:rPr>
      </w:pPr>
      <w:r w:rsidRPr="00883C4B">
        <w:rPr>
          <w:b/>
          <w:u w:val="single"/>
        </w:rPr>
        <w:t>DECLARATION</w:t>
      </w:r>
      <w:r w:rsidRPr="00883C4B">
        <w:rPr>
          <w:b/>
        </w:rPr>
        <w:t>:</w:t>
      </w:r>
      <w:r w:rsidRPr="00883C4B">
        <w:rPr>
          <w:b/>
        </w:rPr>
        <w:tab/>
      </w:r>
    </w:p>
    <w:p w:rsidR="00284138" w:rsidRDefault="00284138" w:rsidP="00284138"/>
    <w:p w:rsidR="000E53E4" w:rsidRPr="000E53E4" w:rsidRDefault="000E53E4" w:rsidP="000E53E4">
      <w:pPr>
        <w:spacing w:line="480" w:lineRule="auto"/>
        <w:rPr>
          <w:sz w:val="22"/>
          <w:szCs w:val="22"/>
        </w:rPr>
      </w:pPr>
      <w:r w:rsidRPr="000E53E4">
        <w:rPr>
          <w:color w:val="000000"/>
          <w:sz w:val="22"/>
          <w:szCs w:val="22"/>
        </w:rPr>
        <w:t xml:space="preserve">I hereby declare that the above-mentioned details are correct to the best of my knowledge and I bear the responsibility for the correctness of the above-mentioned particulars. </w:t>
      </w:r>
    </w:p>
    <w:p w:rsidR="000F18E7" w:rsidRDefault="000F18E7" w:rsidP="00051ADA">
      <w:pPr>
        <w:ind w:firstLine="720"/>
      </w:pPr>
    </w:p>
    <w:p w:rsidR="000F18E7" w:rsidRDefault="000F18E7" w:rsidP="00051ADA">
      <w:pPr>
        <w:ind w:firstLine="720"/>
      </w:pPr>
    </w:p>
    <w:p w:rsidR="00284138" w:rsidRDefault="00284138" w:rsidP="00284138"/>
    <w:p w:rsidR="00284138" w:rsidRPr="00284138" w:rsidRDefault="00284138" w:rsidP="00284138">
      <w:r w:rsidRPr="00284138">
        <w:t>Date:</w:t>
      </w:r>
    </w:p>
    <w:p w:rsidR="005E3CDF" w:rsidRDefault="005E3CDF" w:rsidP="005E3CDF">
      <w:pPr>
        <w:sectPr w:rsidR="005E3CDF" w:rsidSect="00080061">
          <w:type w:val="continuous"/>
          <w:pgSz w:w="11900" w:h="16840" w:code="9"/>
          <w:pgMar w:top="698" w:right="1440" w:bottom="1170" w:left="1440" w:header="720" w:footer="720" w:gutter="0"/>
          <w:cols w:space="720" w:equalWidth="0">
            <w:col w:w="9020"/>
          </w:cols>
          <w:noEndnote/>
        </w:sectPr>
      </w:pPr>
      <w:r w:rsidRPr="00284138">
        <w:t>Place:</w:t>
      </w:r>
      <w:r w:rsidR="00761D86">
        <w:t xml:space="preserve"> </w:t>
      </w:r>
      <w:r w:rsidR="00E62E67">
        <w:tab/>
      </w:r>
      <w:r>
        <w:tab/>
      </w:r>
      <w:r>
        <w:tab/>
      </w:r>
      <w:r w:rsidR="00970EC5">
        <w:tab/>
      </w:r>
      <w:r w:rsidR="00970EC5">
        <w:tab/>
      </w:r>
      <w:r w:rsidR="00811189">
        <w:tab/>
      </w:r>
      <w:r w:rsidR="00811189">
        <w:tab/>
      </w:r>
      <w:r w:rsidR="007B7F7B">
        <w:tab/>
      </w:r>
      <w:r w:rsidR="007B7F7B">
        <w:tab/>
      </w:r>
      <w:r w:rsidRPr="005F69D7">
        <w:rPr>
          <w:b/>
        </w:rPr>
        <w:t>(</w:t>
      </w:r>
      <w:r w:rsidR="007D5539">
        <w:rPr>
          <w:b/>
        </w:rPr>
        <w:t>R MADHAV RAO</w:t>
      </w:r>
      <w:r>
        <w:rPr>
          <w:b/>
        </w:rPr>
        <w:t>)</w:t>
      </w:r>
    </w:p>
    <w:p w:rsidR="00284138" w:rsidRPr="005F69D7" w:rsidRDefault="005E3CDF" w:rsidP="005E3CDF">
      <w:pPr>
        <w:tabs>
          <w:tab w:val="left" w:pos="0"/>
        </w:tabs>
        <w:rPr>
          <w:b/>
        </w:rPr>
      </w:pPr>
      <w:r w:rsidRPr="005F69D7">
        <w:rPr>
          <w:b/>
        </w:rPr>
        <w:lastRenderedPageBreak/>
        <w:t xml:space="preserve"> </w:t>
      </w:r>
    </w:p>
    <w:p w:rsidR="00284138" w:rsidRPr="00F46C8F" w:rsidRDefault="00284138" w:rsidP="00012A2B"/>
    <w:sectPr w:rsidR="00284138" w:rsidRPr="00F46C8F" w:rsidSect="00080061">
      <w:type w:val="continuous"/>
      <w:pgSz w:w="11900" w:h="16840" w:code="9"/>
      <w:pgMar w:top="1170" w:right="1350" w:bottom="990" w:left="1800" w:header="720" w:footer="720" w:gutter="0"/>
      <w:cols w:space="720"/>
      <w:noEndnote/>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0F4" w:rsidRDefault="000860F4" w:rsidP="00B55315">
      <w:r>
        <w:separator/>
      </w:r>
    </w:p>
  </w:endnote>
  <w:endnote w:type="continuationSeparator" w:id="0">
    <w:p w:rsidR="000860F4" w:rsidRDefault="000860F4" w:rsidP="00B553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0F4" w:rsidRDefault="000860F4" w:rsidP="00B55315">
      <w:r>
        <w:separator/>
      </w:r>
    </w:p>
  </w:footnote>
  <w:footnote w:type="continuationSeparator" w:id="0">
    <w:p w:rsidR="000860F4" w:rsidRDefault="000860F4" w:rsidP="00B55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1530"/>
        </w:tabs>
        <w:ind w:left="153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nsid w:val="00000005"/>
    <w:multiLevelType w:val="singleLevel"/>
    <w:tmpl w:val="00000005"/>
    <w:name w:val="WW8Num5"/>
    <w:lvl w:ilvl="0">
      <w:start w:val="1"/>
      <w:numFmt w:val="bullet"/>
      <w:lvlText w:val=""/>
      <w:lvlJc w:val="left"/>
      <w:pPr>
        <w:tabs>
          <w:tab w:val="num" w:pos="1080"/>
        </w:tabs>
        <w:ind w:left="1080" w:hanging="360"/>
      </w:pPr>
      <w:rPr>
        <w:rFonts w:ascii="Wingdings" w:hAnsi="Wingdings"/>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C3655C"/>
    <w:multiLevelType w:val="hybridMultilevel"/>
    <w:tmpl w:val="7426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D54AE4"/>
    <w:multiLevelType w:val="hybridMultilevel"/>
    <w:tmpl w:val="360AAA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656340E"/>
    <w:multiLevelType w:val="hybridMultilevel"/>
    <w:tmpl w:val="FA48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011860"/>
    <w:multiLevelType w:val="hybridMultilevel"/>
    <w:tmpl w:val="7BCCA75C"/>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0CF65AE5"/>
    <w:multiLevelType w:val="hybridMultilevel"/>
    <w:tmpl w:val="86FE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FC1DB9"/>
    <w:multiLevelType w:val="hybridMultilevel"/>
    <w:tmpl w:val="166451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EF331A7"/>
    <w:multiLevelType w:val="hybridMultilevel"/>
    <w:tmpl w:val="FE689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F27B72"/>
    <w:multiLevelType w:val="hybridMultilevel"/>
    <w:tmpl w:val="285CC7F0"/>
    <w:lvl w:ilvl="0" w:tplc="0409000B">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0FF54A30"/>
    <w:multiLevelType w:val="hybridMultilevel"/>
    <w:tmpl w:val="479A753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127E2BD2"/>
    <w:multiLevelType w:val="hybridMultilevel"/>
    <w:tmpl w:val="9C5C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ED31C3"/>
    <w:multiLevelType w:val="hybridMultilevel"/>
    <w:tmpl w:val="6FC2DE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4B7E62"/>
    <w:multiLevelType w:val="hybridMultilevel"/>
    <w:tmpl w:val="AD180D6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nsid w:val="234715E2"/>
    <w:multiLevelType w:val="hybridMultilevel"/>
    <w:tmpl w:val="52DAFCC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251C4E01"/>
    <w:multiLevelType w:val="hybridMultilevel"/>
    <w:tmpl w:val="8430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F25ACE"/>
    <w:multiLevelType w:val="hybridMultilevel"/>
    <w:tmpl w:val="676E4A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8243C8"/>
    <w:multiLevelType w:val="hybridMultilevel"/>
    <w:tmpl w:val="2A1CC41E"/>
    <w:lvl w:ilvl="0" w:tplc="04090019">
      <w:start w:val="1"/>
      <w:numFmt w:val="low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1">
    <w:nsid w:val="2BA046C1"/>
    <w:multiLevelType w:val="hybridMultilevel"/>
    <w:tmpl w:val="5D1C6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B20E95"/>
    <w:multiLevelType w:val="hybridMultilevel"/>
    <w:tmpl w:val="8D00A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765222"/>
    <w:multiLevelType w:val="hybridMultilevel"/>
    <w:tmpl w:val="6A58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4330C5"/>
    <w:multiLevelType w:val="hybridMultilevel"/>
    <w:tmpl w:val="684A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AF2E2E"/>
    <w:multiLevelType w:val="hybridMultilevel"/>
    <w:tmpl w:val="AE8262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DF1143B"/>
    <w:multiLevelType w:val="hybridMultilevel"/>
    <w:tmpl w:val="B25857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3EB32C7D"/>
    <w:multiLevelType w:val="hybridMultilevel"/>
    <w:tmpl w:val="0828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0A74B8"/>
    <w:multiLevelType w:val="hybridMultilevel"/>
    <w:tmpl w:val="27B837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4508056A"/>
    <w:multiLevelType w:val="hybridMultilevel"/>
    <w:tmpl w:val="E31AFF2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C563B68"/>
    <w:multiLevelType w:val="hybridMultilevel"/>
    <w:tmpl w:val="9E76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BB5046"/>
    <w:multiLevelType w:val="hybridMultilevel"/>
    <w:tmpl w:val="B874EEF4"/>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2">
    <w:nsid w:val="5D7A696F"/>
    <w:multiLevelType w:val="hybridMultilevel"/>
    <w:tmpl w:val="3DD0B1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5D974142"/>
    <w:multiLevelType w:val="hybridMultilevel"/>
    <w:tmpl w:val="451C923A"/>
    <w:lvl w:ilvl="0" w:tplc="0409000B">
      <w:start w:val="1"/>
      <w:numFmt w:val="bullet"/>
      <w:lvlText w:val=""/>
      <w:lvlJc w:val="left"/>
      <w:pPr>
        <w:tabs>
          <w:tab w:val="num" w:pos="1530"/>
        </w:tabs>
        <w:ind w:left="1530" w:hanging="360"/>
      </w:pPr>
      <w:rPr>
        <w:rFonts w:ascii="Wingdings" w:hAnsi="Wingdings"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34">
    <w:nsid w:val="5FC67357"/>
    <w:multiLevelType w:val="hybridMultilevel"/>
    <w:tmpl w:val="D10AE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AB2499"/>
    <w:multiLevelType w:val="hybridMultilevel"/>
    <w:tmpl w:val="84949526"/>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6">
    <w:nsid w:val="63F500CF"/>
    <w:multiLevelType w:val="hybridMultilevel"/>
    <w:tmpl w:val="B948AB7C"/>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37">
    <w:nsid w:val="65C92117"/>
    <w:multiLevelType w:val="hybridMultilevel"/>
    <w:tmpl w:val="C1E4C49C"/>
    <w:lvl w:ilvl="0" w:tplc="04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6907FD"/>
    <w:multiLevelType w:val="hybridMultilevel"/>
    <w:tmpl w:val="31E45F48"/>
    <w:lvl w:ilvl="0" w:tplc="04090009">
      <w:start w:val="1"/>
      <w:numFmt w:val="bullet"/>
      <w:lvlText w:val=""/>
      <w:lvlJc w:val="left"/>
      <w:pPr>
        <w:ind w:left="1970" w:hanging="360"/>
      </w:pPr>
      <w:rPr>
        <w:rFonts w:ascii="Wingdings" w:hAnsi="Wingdings" w:hint="default"/>
      </w:rPr>
    </w:lvl>
    <w:lvl w:ilvl="1" w:tplc="04090003" w:tentative="1">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39">
    <w:nsid w:val="7CCD19B2"/>
    <w:multiLevelType w:val="hybridMultilevel"/>
    <w:tmpl w:val="EDE8893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9"/>
  </w:num>
  <w:num w:numId="2">
    <w:abstractNumId w:val="9"/>
  </w:num>
  <w:num w:numId="3">
    <w:abstractNumId w:val="7"/>
  </w:num>
  <w:num w:numId="4">
    <w:abstractNumId w:val="18"/>
  </w:num>
  <w:num w:numId="5">
    <w:abstractNumId w:val="5"/>
  </w:num>
  <w:num w:numId="6">
    <w:abstractNumId w:val="28"/>
  </w:num>
  <w:num w:numId="7">
    <w:abstractNumId w:val="24"/>
  </w:num>
  <w:num w:numId="8">
    <w:abstractNumId w:val="14"/>
  </w:num>
  <w:num w:numId="9">
    <w:abstractNumId w:val="0"/>
  </w:num>
  <w:num w:numId="10">
    <w:abstractNumId w:val="1"/>
  </w:num>
  <w:num w:numId="11">
    <w:abstractNumId w:val="2"/>
  </w:num>
  <w:num w:numId="12">
    <w:abstractNumId w:val="3"/>
  </w:num>
  <w:num w:numId="13">
    <w:abstractNumId w:val="31"/>
  </w:num>
  <w:num w:numId="14">
    <w:abstractNumId w:val="8"/>
  </w:num>
  <w:num w:numId="15">
    <w:abstractNumId w:val="33"/>
  </w:num>
  <w:num w:numId="16">
    <w:abstractNumId w:val="12"/>
  </w:num>
  <w:num w:numId="17">
    <w:abstractNumId w:val="34"/>
  </w:num>
  <w:num w:numId="18">
    <w:abstractNumId w:val="22"/>
  </w:num>
  <w:num w:numId="19">
    <w:abstractNumId w:val="6"/>
  </w:num>
  <w:num w:numId="20">
    <w:abstractNumId w:val="20"/>
  </w:num>
  <w:num w:numId="21">
    <w:abstractNumId w:val="23"/>
  </w:num>
  <w:num w:numId="22">
    <w:abstractNumId w:val="13"/>
  </w:num>
  <w:num w:numId="23">
    <w:abstractNumId w:val="4"/>
  </w:num>
  <w:num w:numId="24">
    <w:abstractNumId w:val="29"/>
  </w:num>
  <w:num w:numId="25">
    <w:abstractNumId w:val="15"/>
  </w:num>
  <w:num w:numId="26">
    <w:abstractNumId w:val="26"/>
  </w:num>
  <w:num w:numId="27">
    <w:abstractNumId w:val="32"/>
  </w:num>
  <w:num w:numId="28">
    <w:abstractNumId w:val="16"/>
  </w:num>
  <w:num w:numId="29">
    <w:abstractNumId w:val="30"/>
  </w:num>
  <w:num w:numId="30">
    <w:abstractNumId w:val="27"/>
  </w:num>
  <w:num w:numId="31">
    <w:abstractNumId w:val="39"/>
  </w:num>
  <w:num w:numId="32">
    <w:abstractNumId w:val="38"/>
  </w:num>
  <w:num w:numId="33">
    <w:abstractNumId w:val="36"/>
  </w:num>
  <w:num w:numId="34">
    <w:abstractNumId w:val="10"/>
  </w:num>
  <w:num w:numId="35">
    <w:abstractNumId w:val="21"/>
  </w:num>
  <w:num w:numId="36">
    <w:abstractNumId w:val="17"/>
  </w:num>
  <w:num w:numId="37">
    <w:abstractNumId w:val="35"/>
  </w:num>
  <w:num w:numId="38">
    <w:abstractNumId w:val="25"/>
  </w:num>
  <w:num w:numId="39">
    <w:abstractNumId w:val="11"/>
  </w:num>
  <w:num w:numId="40">
    <w:abstractNumId w:val="3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F672E6"/>
    <w:rsid w:val="00007954"/>
    <w:rsid w:val="00012A2B"/>
    <w:rsid w:val="00013C94"/>
    <w:rsid w:val="00020578"/>
    <w:rsid w:val="00022F33"/>
    <w:rsid w:val="00024638"/>
    <w:rsid w:val="00024BFB"/>
    <w:rsid w:val="0004012E"/>
    <w:rsid w:val="00042B06"/>
    <w:rsid w:val="00042E80"/>
    <w:rsid w:val="00044FFE"/>
    <w:rsid w:val="00051ADA"/>
    <w:rsid w:val="000625C6"/>
    <w:rsid w:val="00067CD0"/>
    <w:rsid w:val="00074982"/>
    <w:rsid w:val="00080061"/>
    <w:rsid w:val="000826EA"/>
    <w:rsid w:val="00085122"/>
    <w:rsid w:val="000860F4"/>
    <w:rsid w:val="00087115"/>
    <w:rsid w:val="0009108C"/>
    <w:rsid w:val="00094011"/>
    <w:rsid w:val="000968CA"/>
    <w:rsid w:val="000A4278"/>
    <w:rsid w:val="000A66F0"/>
    <w:rsid w:val="000B27C7"/>
    <w:rsid w:val="000B477F"/>
    <w:rsid w:val="000B7ACD"/>
    <w:rsid w:val="000C7881"/>
    <w:rsid w:val="000D31FC"/>
    <w:rsid w:val="000D6F99"/>
    <w:rsid w:val="000E53E4"/>
    <w:rsid w:val="000E5BCD"/>
    <w:rsid w:val="000E79E9"/>
    <w:rsid w:val="000F1447"/>
    <w:rsid w:val="000F18E7"/>
    <w:rsid w:val="000F4A93"/>
    <w:rsid w:val="000F4ADA"/>
    <w:rsid w:val="000F7058"/>
    <w:rsid w:val="000F7B32"/>
    <w:rsid w:val="00101EC1"/>
    <w:rsid w:val="00102389"/>
    <w:rsid w:val="00103A1C"/>
    <w:rsid w:val="00103F69"/>
    <w:rsid w:val="0010402F"/>
    <w:rsid w:val="001040C5"/>
    <w:rsid w:val="001111D3"/>
    <w:rsid w:val="001112A4"/>
    <w:rsid w:val="001112F1"/>
    <w:rsid w:val="001148DA"/>
    <w:rsid w:val="001167EC"/>
    <w:rsid w:val="00130125"/>
    <w:rsid w:val="001414B3"/>
    <w:rsid w:val="00144D23"/>
    <w:rsid w:val="0014699C"/>
    <w:rsid w:val="00150278"/>
    <w:rsid w:val="0016249C"/>
    <w:rsid w:val="0016564F"/>
    <w:rsid w:val="00167FB1"/>
    <w:rsid w:val="00167FEB"/>
    <w:rsid w:val="001706B2"/>
    <w:rsid w:val="00174000"/>
    <w:rsid w:val="001743B9"/>
    <w:rsid w:val="00182116"/>
    <w:rsid w:val="00193CD8"/>
    <w:rsid w:val="0019667E"/>
    <w:rsid w:val="001B4683"/>
    <w:rsid w:val="001C643C"/>
    <w:rsid w:val="001D07A5"/>
    <w:rsid w:val="001D0FE4"/>
    <w:rsid w:val="001D4767"/>
    <w:rsid w:val="001D5A3C"/>
    <w:rsid w:val="001D67D0"/>
    <w:rsid w:val="001D7E52"/>
    <w:rsid w:val="001E589C"/>
    <w:rsid w:val="001F0FBE"/>
    <w:rsid w:val="001F4768"/>
    <w:rsid w:val="001F6E06"/>
    <w:rsid w:val="00207419"/>
    <w:rsid w:val="002112E7"/>
    <w:rsid w:val="00215A7D"/>
    <w:rsid w:val="00222FC3"/>
    <w:rsid w:val="002250C4"/>
    <w:rsid w:val="00226B59"/>
    <w:rsid w:val="002345E0"/>
    <w:rsid w:val="0023546B"/>
    <w:rsid w:val="00254BC9"/>
    <w:rsid w:val="0025560E"/>
    <w:rsid w:val="0025673D"/>
    <w:rsid w:val="002623B9"/>
    <w:rsid w:val="0026622B"/>
    <w:rsid w:val="00266A43"/>
    <w:rsid w:val="00267456"/>
    <w:rsid w:val="0027090D"/>
    <w:rsid w:val="00273928"/>
    <w:rsid w:val="002754E3"/>
    <w:rsid w:val="00282A4E"/>
    <w:rsid w:val="00284138"/>
    <w:rsid w:val="00290F70"/>
    <w:rsid w:val="002A453C"/>
    <w:rsid w:val="002B3D5C"/>
    <w:rsid w:val="002B439C"/>
    <w:rsid w:val="002B51C1"/>
    <w:rsid w:val="002B74E5"/>
    <w:rsid w:val="002C77E4"/>
    <w:rsid w:val="002C78F6"/>
    <w:rsid w:val="002D799D"/>
    <w:rsid w:val="002E4456"/>
    <w:rsid w:val="002E4737"/>
    <w:rsid w:val="002F0173"/>
    <w:rsid w:val="002F1636"/>
    <w:rsid w:val="002F7E55"/>
    <w:rsid w:val="003011DA"/>
    <w:rsid w:val="00301752"/>
    <w:rsid w:val="00316BDF"/>
    <w:rsid w:val="00320201"/>
    <w:rsid w:val="003210F3"/>
    <w:rsid w:val="00323DCD"/>
    <w:rsid w:val="00324207"/>
    <w:rsid w:val="003254FA"/>
    <w:rsid w:val="00325AF7"/>
    <w:rsid w:val="003260AB"/>
    <w:rsid w:val="0032705F"/>
    <w:rsid w:val="00331203"/>
    <w:rsid w:val="00336D3B"/>
    <w:rsid w:val="003411D3"/>
    <w:rsid w:val="0034237A"/>
    <w:rsid w:val="0034503B"/>
    <w:rsid w:val="00352899"/>
    <w:rsid w:val="0035328C"/>
    <w:rsid w:val="00353C55"/>
    <w:rsid w:val="00357AAE"/>
    <w:rsid w:val="00362152"/>
    <w:rsid w:val="003663B6"/>
    <w:rsid w:val="00366D0F"/>
    <w:rsid w:val="00367AA7"/>
    <w:rsid w:val="00367C41"/>
    <w:rsid w:val="00367ED9"/>
    <w:rsid w:val="0038215C"/>
    <w:rsid w:val="0038347A"/>
    <w:rsid w:val="00385987"/>
    <w:rsid w:val="00385AE1"/>
    <w:rsid w:val="003956B8"/>
    <w:rsid w:val="00395D0B"/>
    <w:rsid w:val="0039737F"/>
    <w:rsid w:val="003A21DD"/>
    <w:rsid w:val="003A5F15"/>
    <w:rsid w:val="003B3486"/>
    <w:rsid w:val="003B4F57"/>
    <w:rsid w:val="003B5970"/>
    <w:rsid w:val="003C16D9"/>
    <w:rsid w:val="003D006B"/>
    <w:rsid w:val="003E4A21"/>
    <w:rsid w:val="003E527B"/>
    <w:rsid w:val="00406D8D"/>
    <w:rsid w:val="00410A2A"/>
    <w:rsid w:val="00414BB4"/>
    <w:rsid w:val="0041503A"/>
    <w:rsid w:val="00416C8F"/>
    <w:rsid w:val="00422730"/>
    <w:rsid w:val="00432710"/>
    <w:rsid w:val="00433C79"/>
    <w:rsid w:val="004363AE"/>
    <w:rsid w:val="0044382C"/>
    <w:rsid w:val="00445509"/>
    <w:rsid w:val="00453479"/>
    <w:rsid w:val="004558E8"/>
    <w:rsid w:val="00455A13"/>
    <w:rsid w:val="0045767A"/>
    <w:rsid w:val="00461759"/>
    <w:rsid w:val="0046243E"/>
    <w:rsid w:val="00467E7F"/>
    <w:rsid w:val="004715CA"/>
    <w:rsid w:val="004731E8"/>
    <w:rsid w:val="00486F52"/>
    <w:rsid w:val="00487BE9"/>
    <w:rsid w:val="00491645"/>
    <w:rsid w:val="004B2626"/>
    <w:rsid w:val="004B2925"/>
    <w:rsid w:val="004B4062"/>
    <w:rsid w:val="004B7A8D"/>
    <w:rsid w:val="004C4531"/>
    <w:rsid w:val="004C6D7D"/>
    <w:rsid w:val="004D1E3A"/>
    <w:rsid w:val="004D5F4F"/>
    <w:rsid w:val="004E5C38"/>
    <w:rsid w:val="004E66EC"/>
    <w:rsid w:val="004E7F94"/>
    <w:rsid w:val="004F6D63"/>
    <w:rsid w:val="00512E6D"/>
    <w:rsid w:val="00513581"/>
    <w:rsid w:val="005159AB"/>
    <w:rsid w:val="0051644F"/>
    <w:rsid w:val="00521E84"/>
    <w:rsid w:val="00525384"/>
    <w:rsid w:val="00526668"/>
    <w:rsid w:val="00531052"/>
    <w:rsid w:val="00537EFB"/>
    <w:rsid w:val="0054240A"/>
    <w:rsid w:val="00543044"/>
    <w:rsid w:val="00551399"/>
    <w:rsid w:val="00560300"/>
    <w:rsid w:val="00585A05"/>
    <w:rsid w:val="00592205"/>
    <w:rsid w:val="005A3FA0"/>
    <w:rsid w:val="005A6449"/>
    <w:rsid w:val="005A6BD7"/>
    <w:rsid w:val="005A70C0"/>
    <w:rsid w:val="005B63B6"/>
    <w:rsid w:val="005B7585"/>
    <w:rsid w:val="005C0CF8"/>
    <w:rsid w:val="005C47E6"/>
    <w:rsid w:val="005C481D"/>
    <w:rsid w:val="005D3B70"/>
    <w:rsid w:val="005E3CDF"/>
    <w:rsid w:val="005E5950"/>
    <w:rsid w:val="005F1234"/>
    <w:rsid w:val="005F2D7D"/>
    <w:rsid w:val="005F69D7"/>
    <w:rsid w:val="00605ABE"/>
    <w:rsid w:val="00612075"/>
    <w:rsid w:val="00614231"/>
    <w:rsid w:val="00617DD8"/>
    <w:rsid w:val="00633053"/>
    <w:rsid w:val="006358DF"/>
    <w:rsid w:val="00641D48"/>
    <w:rsid w:val="006448F5"/>
    <w:rsid w:val="0065531B"/>
    <w:rsid w:val="00663692"/>
    <w:rsid w:val="00667638"/>
    <w:rsid w:val="00676455"/>
    <w:rsid w:val="00676642"/>
    <w:rsid w:val="00682875"/>
    <w:rsid w:val="00686E98"/>
    <w:rsid w:val="0068761B"/>
    <w:rsid w:val="006B0052"/>
    <w:rsid w:val="006B0868"/>
    <w:rsid w:val="006B2BB1"/>
    <w:rsid w:val="006C675E"/>
    <w:rsid w:val="006D4D4D"/>
    <w:rsid w:val="006D6872"/>
    <w:rsid w:val="006D69D0"/>
    <w:rsid w:val="007003EA"/>
    <w:rsid w:val="00700411"/>
    <w:rsid w:val="00701857"/>
    <w:rsid w:val="00702AEB"/>
    <w:rsid w:val="007144F2"/>
    <w:rsid w:val="0071521D"/>
    <w:rsid w:val="007152D1"/>
    <w:rsid w:val="00717E0F"/>
    <w:rsid w:val="0072360C"/>
    <w:rsid w:val="0073744A"/>
    <w:rsid w:val="00746795"/>
    <w:rsid w:val="00747071"/>
    <w:rsid w:val="007549F4"/>
    <w:rsid w:val="00755BFE"/>
    <w:rsid w:val="007600EA"/>
    <w:rsid w:val="00761D86"/>
    <w:rsid w:val="0076523F"/>
    <w:rsid w:val="007665D0"/>
    <w:rsid w:val="0077331F"/>
    <w:rsid w:val="00776109"/>
    <w:rsid w:val="00776711"/>
    <w:rsid w:val="007806C9"/>
    <w:rsid w:val="0078107E"/>
    <w:rsid w:val="00783B71"/>
    <w:rsid w:val="00784047"/>
    <w:rsid w:val="00785C0B"/>
    <w:rsid w:val="00786F0E"/>
    <w:rsid w:val="007911E7"/>
    <w:rsid w:val="007929EE"/>
    <w:rsid w:val="007953D4"/>
    <w:rsid w:val="007954E8"/>
    <w:rsid w:val="007A0DFE"/>
    <w:rsid w:val="007A1E63"/>
    <w:rsid w:val="007A3306"/>
    <w:rsid w:val="007A6A40"/>
    <w:rsid w:val="007A73E4"/>
    <w:rsid w:val="007B2C80"/>
    <w:rsid w:val="007B536C"/>
    <w:rsid w:val="007B740F"/>
    <w:rsid w:val="007B78B8"/>
    <w:rsid w:val="007B7F7B"/>
    <w:rsid w:val="007C32A4"/>
    <w:rsid w:val="007C4D8B"/>
    <w:rsid w:val="007C510A"/>
    <w:rsid w:val="007D1231"/>
    <w:rsid w:val="007D2D96"/>
    <w:rsid w:val="007D4006"/>
    <w:rsid w:val="007D5539"/>
    <w:rsid w:val="007D5E7E"/>
    <w:rsid w:val="007E0274"/>
    <w:rsid w:val="007E03E6"/>
    <w:rsid w:val="007E0C88"/>
    <w:rsid w:val="007E2EF7"/>
    <w:rsid w:val="007E381C"/>
    <w:rsid w:val="007F07CD"/>
    <w:rsid w:val="007F6A22"/>
    <w:rsid w:val="00805E85"/>
    <w:rsid w:val="00811189"/>
    <w:rsid w:val="00811EFE"/>
    <w:rsid w:val="008128D6"/>
    <w:rsid w:val="00815A41"/>
    <w:rsid w:val="008177A1"/>
    <w:rsid w:val="00825264"/>
    <w:rsid w:val="0082785E"/>
    <w:rsid w:val="0083445F"/>
    <w:rsid w:val="00835398"/>
    <w:rsid w:val="008363AF"/>
    <w:rsid w:val="00836DBB"/>
    <w:rsid w:val="008410BB"/>
    <w:rsid w:val="008410D2"/>
    <w:rsid w:val="008479AB"/>
    <w:rsid w:val="00862768"/>
    <w:rsid w:val="00864620"/>
    <w:rsid w:val="0087700E"/>
    <w:rsid w:val="00883C4B"/>
    <w:rsid w:val="00883F99"/>
    <w:rsid w:val="00885313"/>
    <w:rsid w:val="00885BBD"/>
    <w:rsid w:val="00891857"/>
    <w:rsid w:val="0089295B"/>
    <w:rsid w:val="00895668"/>
    <w:rsid w:val="008A6D66"/>
    <w:rsid w:val="008B42E5"/>
    <w:rsid w:val="008B5C84"/>
    <w:rsid w:val="008B69C5"/>
    <w:rsid w:val="008B7662"/>
    <w:rsid w:val="008C62DE"/>
    <w:rsid w:val="008D0C1D"/>
    <w:rsid w:val="008D2A80"/>
    <w:rsid w:val="008E20F5"/>
    <w:rsid w:val="008E423E"/>
    <w:rsid w:val="008F2AB8"/>
    <w:rsid w:val="008F3FB9"/>
    <w:rsid w:val="00903069"/>
    <w:rsid w:val="00905D4D"/>
    <w:rsid w:val="009076E6"/>
    <w:rsid w:val="00916ECD"/>
    <w:rsid w:val="009211F0"/>
    <w:rsid w:val="009247B3"/>
    <w:rsid w:val="009318AA"/>
    <w:rsid w:val="00937857"/>
    <w:rsid w:val="009440B9"/>
    <w:rsid w:val="00944A35"/>
    <w:rsid w:val="00945505"/>
    <w:rsid w:val="009509B2"/>
    <w:rsid w:val="00954D92"/>
    <w:rsid w:val="00956220"/>
    <w:rsid w:val="009617D6"/>
    <w:rsid w:val="00964E3A"/>
    <w:rsid w:val="00970EC5"/>
    <w:rsid w:val="00971744"/>
    <w:rsid w:val="00971A71"/>
    <w:rsid w:val="009860C0"/>
    <w:rsid w:val="00993587"/>
    <w:rsid w:val="00996BDE"/>
    <w:rsid w:val="00997625"/>
    <w:rsid w:val="00997C5A"/>
    <w:rsid w:val="009A1500"/>
    <w:rsid w:val="009A3656"/>
    <w:rsid w:val="009A6327"/>
    <w:rsid w:val="009A6C39"/>
    <w:rsid w:val="009A70B4"/>
    <w:rsid w:val="009A76BE"/>
    <w:rsid w:val="009B2ABD"/>
    <w:rsid w:val="009D0E5C"/>
    <w:rsid w:val="009D459C"/>
    <w:rsid w:val="009D59FD"/>
    <w:rsid w:val="009E0D14"/>
    <w:rsid w:val="009E5F89"/>
    <w:rsid w:val="00A0347A"/>
    <w:rsid w:val="00A14F74"/>
    <w:rsid w:val="00A151D8"/>
    <w:rsid w:val="00A20A9D"/>
    <w:rsid w:val="00A325E5"/>
    <w:rsid w:val="00A50750"/>
    <w:rsid w:val="00A63AB7"/>
    <w:rsid w:val="00A67FAF"/>
    <w:rsid w:val="00A71CEE"/>
    <w:rsid w:val="00A828BF"/>
    <w:rsid w:val="00A90E30"/>
    <w:rsid w:val="00AA3C45"/>
    <w:rsid w:val="00AA742C"/>
    <w:rsid w:val="00AB02C9"/>
    <w:rsid w:val="00AB0E6F"/>
    <w:rsid w:val="00AB1D5D"/>
    <w:rsid w:val="00AB2D50"/>
    <w:rsid w:val="00AC6912"/>
    <w:rsid w:val="00AD1E1F"/>
    <w:rsid w:val="00AE61A6"/>
    <w:rsid w:val="00AF4F37"/>
    <w:rsid w:val="00B00A52"/>
    <w:rsid w:val="00B06818"/>
    <w:rsid w:val="00B12373"/>
    <w:rsid w:val="00B16B9F"/>
    <w:rsid w:val="00B23703"/>
    <w:rsid w:val="00B279A3"/>
    <w:rsid w:val="00B344C9"/>
    <w:rsid w:val="00B34FCC"/>
    <w:rsid w:val="00B40190"/>
    <w:rsid w:val="00B42614"/>
    <w:rsid w:val="00B440C9"/>
    <w:rsid w:val="00B44877"/>
    <w:rsid w:val="00B512DA"/>
    <w:rsid w:val="00B531B7"/>
    <w:rsid w:val="00B55315"/>
    <w:rsid w:val="00B569D6"/>
    <w:rsid w:val="00B603CC"/>
    <w:rsid w:val="00B60CDC"/>
    <w:rsid w:val="00B64D98"/>
    <w:rsid w:val="00B75BF2"/>
    <w:rsid w:val="00B76F66"/>
    <w:rsid w:val="00B82AF5"/>
    <w:rsid w:val="00B84EB8"/>
    <w:rsid w:val="00B8537E"/>
    <w:rsid w:val="00B87E9A"/>
    <w:rsid w:val="00B93D52"/>
    <w:rsid w:val="00B9472B"/>
    <w:rsid w:val="00B96A57"/>
    <w:rsid w:val="00BA03AC"/>
    <w:rsid w:val="00BB3CF4"/>
    <w:rsid w:val="00BB63C8"/>
    <w:rsid w:val="00BC32D3"/>
    <w:rsid w:val="00BC3341"/>
    <w:rsid w:val="00BD531F"/>
    <w:rsid w:val="00BD6C20"/>
    <w:rsid w:val="00BD7E10"/>
    <w:rsid w:val="00BE060D"/>
    <w:rsid w:val="00BE7018"/>
    <w:rsid w:val="00C053F9"/>
    <w:rsid w:val="00C07E8E"/>
    <w:rsid w:val="00C150B5"/>
    <w:rsid w:val="00C26567"/>
    <w:rsid w:val="00C27469"/>
    <w:rsid w:val="00C36FD4"/>
    <w:rsid w:val="00C41959"/>
    <w:rsid w:val="00C428B5"/>
    <w:rsid w:val="00C47CB9"/>
    <w:rsid w:val="00C578B4"/>
    <w:rsid w:val="00C80143"/>
    <w:rsid w:val="00C91BE8"/>
    <w:rsid w:val="00C933BE"/>
    <w:rsid w:val="00CA1515"/>
    <w:rsid w:val="00CA5581"/>
    <w:rsid w:val="00CB5805"/>
    <w:rsid w:val="00CB606D"/>
    <w:rsid w:val="00CC1079"/>
    <w:rsid w:val="00CC36E7"/>
    <w:rsid w:val="00CD4BBC"/>
    <w:rsid w:val="00CE5267"/>
    <w:rsid w:val="00CF0C66"/>
    <w:rsid w:val="00CF296A"/>
    <w:rsid w:val="00CF5E78"/>
    <w:rsid w:val="00D013B4"/>
    <w:rsid w:val="00D066BD"/>
    <w:rsid w:val="00D124D7"/>
    <w:rsid w:val="00D15C9F"/>
    <w:rsid w:val="00D206EE"/>
    <w:rsid w:val="00D26CCD"/>
    <w:rsid w:val="00D334E2"/>
    <w:rsid w:val="00D474C1"/>
    <w:rsid w:val="00D511EC"/>
    <w:rsid w:val="00D53A2A"/>
    <w:rsid w:val="00D545B9"/>
    <w:rsid w:val="00D55BC7"/>
    <w:rsid w:val="00D61A8B"/>
    <w:rsid w:val="00D701EB"/>
    <w:rsid w:val="00D719FC"/>
    <w:rsid w:val="00D81F0F"/>
    <w:rsid w:val="00D91B47"/>
    <w:rsid w:val="00DA00CD"/>
    <w:rsid w:val="00DA1666"/>
    <w:rsid w:val="00DA731A"/>
    <w:rsid w:val="00DC78A9"/>
    <w:rsid w:val="00DD2083"/>
    <w:rsid w:val="00DD4A81"/>
    <w:rsid w:val="00DE60B6"/>
    <w:rsid w:val="00DE73D3"/>
    <w:rsid w:val="00DF4AAB"/>
    <w:rsid w:val="00DF7D9F"/>
    <w:rsid w:val="00E006FD"/>
    <w:rsid w:val="00E01F0F"/>
    <w:rsid w:val="00E026F0"/>
    <w:rsid w:val="00E03E98"/>
    <w:rsid w:val="00E17345"/>
    <w:rsid w:val="00E33154"/>
    <w:rsid w:val="00E40D72"/>
    <w:rsid w:val="00E40E88"/>
    <w:rsid w:val="00E507BE"/>
    <w:rsid w:val="00E51721"/>
    <w:rsid w:val="00E51BC6"/>
    <w:rsid w:val="00E53DC0"/>
    <w:rsid w:val="00E62E67"/>
    <w:rsid w:val="00E71D84"/>
    <w:rsid w:val="00E7459D"/>
    <w:rsid w:val="00E74682"/>
    <w:rsid w:val="00E760B6"/>
    <w:rsid w:val="00E7756B"/>
    <w:rsid w:val="00E917F2"/>
    <w:rsid w:val="00E93CC3"/>
    <w:rsid w:val="00E97138"/>
    <w:rsid w:val="00E974EA"/>
    <w:rsid w:val="00EA026D"/>
    <w:rsid w:val="00EA2F07"/>
    <w:rsid w:val="00EA55DE"/>
    <w:rsid w:val="00EB39FD"/>
    <w:rsid w:val="00EB5A5A"/>
    <w:rsid w:val="00EC5E1B"/>
    <w:rsid w:val="00EC5FFF"/>
    <w:rsid w:val="00EC6D32"/>
    <w:rsid w:val="00EC74DF"/>
    <w:rsid w:val="00ED3414"/>
    <w:rsid w:val="00EE050E"/>
    <w:rsid w:val="00EE1889"/>
    <w:rsid w:val="00EF06A1"/>
    <w:rsid w:val="00EF450C"/>
    <w:rsid w:val="00EF5E7A"/>
    <w:rsid w:val="00EF676E"/>
    <w:rsid w:val="00F03D6A"/>
    <w:rsid w:val="00F05019"/>
    <w:rsid w:val="00F074F8"/>
    <w:rsid w:val="00F12187"/>
    <w:rsid w:val="00F12820"/>
    <w:rsid w:val="00F17503"/>
    <w:rsid w:val="00F17636"/>
    <w:rsid w:val="00F26B2B"/>
    <w:rsid w:val="00F3127D"/>
    <w:rsid w:val="00F46034"/>
    <w:rsid w:val="00F46990"/>
    <w:rsid w:val="00F46C8F"/>
    <w:rsid w:val="00F527E5"/>
    <w:rsid w:val="00F5304F"/>
    <w:rsid w:val="00F535E5"/>
    <w:rsid w:val="00F53BDD"/>
    <w:rsid w:val="00F53FD8"/>
    <w:rsid w:val="00F546A9"/>
    <w:rsid w:val="00F54C78"/>
    <w:rsid w:val="00F63039"/>
    <w:rsid w:val="00F66D77"/>
    <w:rsid w:val="00F672E6"/>
    <w:rsid w:val="00F67499"/>
    <w:rsid w:val="00F72535"/>
    <w:rsid w:val="00F8050B"/>
    <w:rsid w:val="00F830A2"/>
    <w:rsid w:val="00F8474F"/>
    <w:rsid w:val="00F857C5"/>
    <w:rsid w:val="00F91739"/>
    <w:rsid w:val="00FA1F4A"/>
    <w:rsid w:val="00FA2DBC"/>
    <w:rsid w:val="00FA3053"/>
    <w:rsid w:val="00FA69F7"/>
    <w:rsid w:val="00FB4570"/>
    <w:rsid w:val="00FC32A0"/>
    <w:rsid w:val="00FD0954"/>
    <w:rsid w:val="00FD3076"/>
    <w:rsid w:val="00FD4196"/>
    <w:rsid w:val="00FE5D26"/>
    <w:rsid w:val="00FF098E"/>
    <w:rsid w:val="00FF625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925"/>
    <w:rPr>
      <w:sz w:val="24"/>
      <w:szCs w:val="24"/>
    </w:rPr>
  </w:style>
  <w:style w:type="paragraph" w:styleId="Heading1">
    <w:name w:val="heading 1"/>
    <w:basedOn w:val="Normal"/>
    <w:next w:val="Normal"/>
    <w:link w:val="Heading1Char"/>
    <w:uiPriority w:val="9"/>
    <w:qFormat/>
    <w:rsid w:val="00F46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C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89295B"/>
    <w:pPr>
      <w:widowControl w:val="0"/>
      <w:autoSpaceDE w:val="0"/>
      <w:autoSpaceDN w:val="0"/>
      <w:adjustRightInd w:val="0"/>
      <w:outlineLvl w:val="2"/>
    </w:pPr>
  </w:style>
  <w:style w:type="paragraph" w:styleId="Heading4">
    <w:name w:val="heading 4"/>
    <w:basedOn w:val="Normal"/>
    <w:next w:val="Normal"/>
    <w:link w:val="Heading4Char"/>
    <w:uiPriority w:val="9"/>
    <w:unhideWhenUsed/>
    <w:qFormat/>
    <w:rsid w:val="00702AEB"/>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qFormat/>
    <w:rsid w:val="0089295B"/>
    <w:pPr>
      <w:widowControl w:val="0"/>
      <w:autoSpaceDE w:val="0"/>
      <w:autoSpaceDN w:val="0"/>
      <w:adjustRightInd w:val="0"/>
      <w:outlineLvl w:val="5"/>
    </w:pPr>
  </w:style>
  <w:style w:type="paragraph" w:styleId="Heading7">
    <w:name w:val="heading 7"/>
    <w:basedOn w:val="Normal"/>
    <w:next w:val="Normal"/>
    <w:qFormat/>
    <w:rsid w:val="0089295B"/>
    <w:pPr>
      <w:keepNext/>
      <w:widowControl w:val="0"/>
      <w:autoSpaceDE w:val="0"/>
      <w:autoSpaceDN w:val="0"/>
      <w:adjustRightInd w:val="0"/>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89295B"/>
    <w:pPr>
      <w:spacing w:line="360" w:lineRule="auto"/>
      <w:ind w:firstLine="720"/>
      <w:jc w:val="both"/>
    </w:pPr>
    <w:rPr>
      <w:rFonts w:ascii="Arial" w:hAnsi="Arial" w:cs="Arial"/>
    </w:rPr>
  </w:style>
  <w:style w:type="paragraph" w:styleId="Header">
    <w:name w:val="header"/>
    <w:basedOn w:val="Normal"/>
    <w:link w:val="HeaderChar"/>
    <w:uiPriority w:val="99"/>
    <w:semiHidden/>
    <w:unhideWhenUsed/>
    <w:rsid w:val="00B55315"/>
    <w:pPr>
      <w:tabs>
        <w:tab w:val="center" w:pos="4680"/>
        <w:tab w:val="right" w:pos="9360"/>
      </w:tabs>
    </w:pPr>
  </w:style>
  <w:style w:type="character" w:customStyle="1" w:styleId="HeaderChar">
    <w:name w:val="Header Char"/>
    <w:basedOn w:val="DefaultParagraphFont"/>
    <w:link w:val="Header"/>
    <w:uiPriority w:val="99"/>
    <w:semiHidden/>
    <w:rsid w:val="00B55315"/>
    <w:rPr>
      <w:sz w:val="24"/>
      <w:szCs w:val="24"/>
    </w:rPr>
  </w:style>
  <w:style w:type="paragraph" w:styleId="Footer">
    <w:name w:val="footer"/>
    <w:basedOn w:val="Normal"/>
    <w:link w:val="FooterChar"/>
    <w:uiPriority w:val="99"/>
    <w:semiHidden/>
    <w:unhideWhenUsed/>
    <w:rsid w:val="00B55315"/>
    <w:pPr>
      <w:tabs>
        <w:tab w:val="center" w:pos="4680"/>
        <w:tab w:val="right" w:pos="9360"/>
      </w:tabs>
    </w:pPr>
  </w:style>
  <w:style w:type="character" w:customStyle="1" w:styleId="FooterChar">
    <w:name w:val="Footer Char"/>
    <w:basedOn w:val="DefaultParagraphFont"/>
    <w:link w:val="Footer"/>
    <w:uiPriority w:val="99"/>
    <w:semiHidden/>
    <w:rsid w:val="00B55315"/>
    <w:rPr>
      <w:sz w:val="24"/>
      <w:szCs w:val="24"/>
    </w:rPr>
  </w:style>
  <w:style w:type="paragraph" w:styleId="ListParagraph">
    <w:name w:val="List Paragraph"/>
    <w:basedOn w:val="Normal"/>
    <w:uiPriority w:val="99"/>
    <w:qFormat/>
    <w:rsid w:val="00C80143"/>
    <w:pPr>
      <w:ind w:left="720"/>
      <w:contextualSpacing/>
    </w:pPr>
  </w:style>
  <w:style w:type="paragraph" w:styleId="NoSpacing">
    <w:name w:val="No Spacing"/>
    <w:uiPriority w:val="1"/>
    <w:qFormat/>
    <w:rsid w:val="00357AAE"/>
    <w:rPr>
      <w:sz w:val="24"/>
      <w:szCs w:val="24"/>
    </w:rPr>
  </w:style>
  <w:style w:type="paragraph" w:styleId="Subtitle">
    <w:name w:val="Subtitle"/>
    <w:basedOn w:val="Normal"/>
    <w:next w:val="Normal"/>
    <w:link w:val="SubtitleChar"/>
    <w:uiPriority w:val="11"/>
    <w:qFormat/>
    <w:rsid w:val="00357AA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57AA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E050E"/>
    <w:rPr>
      <w:i/>
      <w:iCs/>
      <w:color w:val="808080" w:themeColor="text1" w:themeTint="7F"/>
    </w:rPr>
  </w:style>
  <w:style w:type="character" w:customStyle="1" w:styleId="Heading4Char">
    <w:name w:val="Heading 4 Char"/>
    <w:basedOn w:val="DefaultParagraphFont"/>
    <w:link w:val="Heading4"/>
    <w:uiPriority w:val="9"/>
    <w:rsid w:val="00702AEB"/>
    <w:rPr>
      <w:rFonts w:asciiTheme="majorHAnsi" w:eastAsiaTheme="majorEastAsia" w:hAnsiTheme="majorHAnsi" w:cstheme="majorBidi"/>
      <w:b/>
      <w:bCs/>
      <w:i/>
      <w:iCs/>
      <w:color w:val="4F81BD" w:themeColor="accent1"/>
      <w:sz w:val="24"/>
      <w:szCs w:val="24"/>
    </w:rPr>
  </w:style>
  <w:style w:type="table" w:styleId="TableGrid">
    <w:name w:val="Table Grid"/>
    <w:basedOn w:val="TableNormal"/>
    <w:uiPriority w:val="59"/>
    <w:rsid w:val="005922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05ABE"/>
    <w:rPr>
      <w:color w:val="0000FF" w:themeColor="hyperlink"/>
      <w:u w:val="single"/>
    </w:rPr>
  </w:style>
  <w:style w:type="paragraph" w:styleId="HTMLPreformatted">
    <w:name w:val="HTML Preformatted"/>
    <w:basedOn w:val="Normal"/>
    <w:link w:val="HTMLPreformattedChar"/>
    <w:semiHidden/>
    <w:rsid w:val="00515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semiHidden/>
    <w:rsid w:val="005159AB"/>
    <w:rPr>
      <w:rFonts w:ascii="Courier New" w:hAnsi="Courier New" w:cs="Courier New"/>
      <w:sz w:val="24"/>
      <w:szCs w:val="24"/>
    </w:rPr>
  </w:style>
  <w:style w:type="character" w:customStyle="1" w:styleId="Heading1Char">
    <w:name w:val="Heading 1 Char"/>
    <w:basedOn w:val="DefaultParagraphFont"/>
    <w:link w:val="Heading1"/>
    <w:uiPriority w:val="9"/>
    <w:rsid w:val="00F46C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C8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F46C8F"/>
    <w:pPr>
      <w:spacing w:after="120"/>
    </w:pPr>
  </w:style>
  <w:style w:type="character" w:customStyle="1" w:styleId="BodyTextChar">
    <w:name w:val="Body Text Char"/>
    <w:basedOn w:val="DefaultParagraphFont"/>
    <w:link w:val="BodyText"/>
    <w:uiPriority w:val="99"/>
    <w:rsid w:val="00F46C8F"/>
    <w:rPr>
      <w:sz w:val="24"/>
      <w:szCs w:val="24"/>
    </w:rPr>
  </w:style>
  <w:style w:type="paragraph" w:customStyle="1" w:styleId="SectionTitle">
    <w:name w:val="Section Title"/>
    <w:basedOn w:val="Normal"/>
    <w:next w:val="Normal"/>
    <w:rsid w:val="00414BB4"/>
    <w:pPr>
      <w:keepNext/>
      <w:widowControl w:val="0"/>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eastAsia="Lucida Sans Unicode" w:hAnsi="Arial"/>
      <w:b/>
      <w:spacing w:val="-10"/>
      <w:position w:val="8"/>
      <w:szCs w:val="20"/>
    </w:rPr>
  </w:style>
  <w:style w:type="paragraph" w:styleId="BalloonText">
    <w:name w:val="Balloon Text"/>
    <w:basedOn w:val="Normal"/>
    <w:link w:val="BalloonTextChar"/>
    <w:uiPriority w:val="99"/>
    <w:semiHidden/>
    <w:unhideWhenUsed/>
    <w:rsid w:val="00087115"/>
    <w:rPr>
      <w:rFonts w:ascii="Tahoma" w:hAnsi="Tahoma" w:cs="Tahoma"/>
      <w:sz w:val="16"/>
      <w:szCs w:val="16"/>
    </w:rPr>
  </w:style>
  <w:style w:type="character" w:customStyle="1" w:styleId="BalloonTextChar">
    <w:name w:val="Balloon Text Char"/>
    <w:basedOn w:val="DefaultParagraphFont"/>
    <w:link w:val="BalloonText"/>
    <w:uiPriority w:val="99"/>
    <w:semiHidden/>
    <w:rsid w:val="00087115"/>
    <w:rPr>
      <w:rFonts w:ascii="Tahoma" w:hAnsi="Tahoma" w:cs="Tahoma"/>
      <w:sz w:val="16"/>
      <w:szCs w:val="16"/>
    </w:rPr>
  </w:style>
  <w:style w:type="character" w:customStyle="1" w:styleId="UnresolvedMention">
    <w:name w:val="Unresolved Mention"/>
    <w:basedOn w:val="DefaultParagraphFont"/>
    <w:uiPriority w:val="99"/>
    <w:semiHidden/>
    <w:unhideWhenUsed/>
    <w:rsid w:val="007003EA"/>
    <w:rPr>
      <w:color w:val="808080"/>
      <w:shd w:val="clear" w:color="auto" w:fill="E6E6E6"/>
    </w:rPr>
  </w:style>
  <w:style w:type="paragraph" w:styleId="ListBullet2">
    <w:name w:val="List Bullet 2"/>
    <w:basedOn w:val="Normal"/>
    <w:rsid w:val="000E53E4"/>
    <w:pPr>
      <w:suppressAutoHyphens/>
      <w:ind w:left="720" w:hanging="360"/>
    </w:pPr>
    <w:rPr>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925"/>
    <w:rPr>
      <w:sz w:val="24"/>
      <w:szCs w:val="24"/>
    </w:rPr>
  </w:style>
  <w:style w:type="paragraph" w:styleId="Heading1">
    <w:name w:val="heading 1"/>
    <w:basedOn w:val="Normal"/>
    <w:next w:val="Normal"/>
    <w:link w:val="Heading1Char"/>
    <w:uiPriority w:val="9"/>
    <w:qFormat/>
    <w:rsid w:val="00F46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C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89295B"/>
    <w:pPr>
      <w:widowControl w:val="0"/>
      <w:autoSpaceDE w:val="0"/>
      <w:autoSpaceDN w:val="0"/>
      <w:adjustRightInd w:val="0"/>
      <w:outlineLvl w:val="2"/>
    </w:pPr>
  </w:style>
  <w:style w:type="paragraph" w:styleId="Heading4">
    <w:name w:val="heading 4"/>
    <w:basedOn w:val="Normal"/>
    <w:next w:val="Normal"/>
    <w:link w:val="Heading4Char"/>
    <w:uiPriority w:val="9"/>
    <w:unhideWhenUsed/>
    <w:qFormat/>
    <w:rsid w:val="00702AEB"/>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qFormat/>
    <w:rsid w:val="0089295B"/>
    <w:pPr>
      <w:widowControl w:val="0"/>
      <w:autoSpaceDE w:val="0"/>
      <w:autoSpaceDN w:val="0"/>
      <w:adjustRightInd w:val="0"/>
      <w:outlineLvl w:val="5"/>
    </w:pPr>
  </w:style>
  <w:style w:type="paragraph" w:styleId="Heading7">
    <w:name w:val="heading 7"/>
    <w:basedOn w:val="Normal"/>
    <w:next w:val="Normal"/>
    <w:qFormat/>
    <w:rsid w:val="0089295B"/>
    <w:pPr>
      <w:keepNext/>
      <w:widowControl w:val="0"/>
      <w:autoSpaceDE w:val="0"/>
      <w:autoSpaceDN w:val="0"/>
      <w:adjustRightInd w:val="0"/>
      <w:outlineLvl w:val="6"/>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89295B"/>
    <w:pPr>
      <w:spacing w:line="360" w:lineRule="auto"/>
      <w:ind w:firstLine="720"/>
      <w:jc w:val="both"/>
    </w:pPr>
    <w:rPr>
      <w:rFonts w:ascii="Arial" w:hAnsi="Arial" w:cs="Arial"/>
    </w:rPr>
  </w:style>
  <w:style w:type="paragraph" w:styleId="Header">
    <w:name w:val="header"/>
    <w:basedOn w:val="Normal"/>
    <w:link w:val="HeaderChar"/>
    <w:uiPriority w:val="99"/>
    <w:semiHidden/>
    <w:unhideWhenUsed/>
    <w:rsid w:val="00B55315"/>
    <w:pPr>
      <w:tabs>
        <w:tab w:val="center" w:pos="4680"/>
        <w:tab w:val="right" w:pos="9360"/>
      </w:tabs>
    </w:pPr>
  </w:style>
  <w:style w:type="character" w:customStyle="1" w:styleId="HeaderChar">
    <w:name w:val="Header Char"/>
    <w:basedOn w:val="DefaultParagraphFont"/>
    <w:link w:val="Header"/>
    <w:uiPriority w:val="99"/>
    <w:semiHidden/>
    <w:rsid w:val="00B55315"/>
    <w:rPr>
      <w:sz w:val="24"/>
      <w:szCs w:val="24"/>
    </w:rPr>
  </w:style>
  <w:style w:type="paragraph" w:styleId="Footer">
    <w:name w:val="footer"/>
    <w:basedOn w:val="Normal"/>
    <w:link w:val="FooterChar"/>
    <w:uiPriority w:val="99"/>
    <w:semiHidden/>
    <w:unhideWhenUsed/>
    <w:rsid w:val="00B55315"/>
    <w:pPr>
      <w:tabs>
        <w:tab w:val="center" w:pos="4680"/>
        <w:tab w:val="right" w:pos="9360"/>
      </w:tabs>
    </w:pPr>
  </w:style>
  <w:style w:type="character" w:customStyle="1" w:styleId="FooterChar">
    <w:name w:val="Footer Char"/>
    <w:basedOn w:val="DefaultParagraphFont"/>
    <w:link w:val="Footer"/>
    <w:uiPriority w:val="99"/>
    <w:semiHidden/>
    <w:rsid w:val="00B55315"/>
    <w:rPr>
      <w:sz w:val="24"/>
      <w:szCs w:val="24"/>
    </w:rPr>
  </w:style>
  <w:style w:type="paragraph" w:styleId="ListParagraph">
    <w:name w:val="List Paragraph"/>
    <w:basedOn w:val="Normal"/>
    <w:uiPriority w:val="99"/>
    <w:qFormat/>
    <w:rsid w:val="00C80143"/>
    <w:pPr>
      <w:ind w:left="720"/>
      <w:contextualSpacing/>
    </w:pPr>
  </w:style>
  <w:style w:type="paragraph" w:styleId="NoSpacing">
    <w:name w:val="No Spacing"/>
    <w:uiPriority w:val="1"/>
    <w:qFormat/>
    <w:rsid w:val="00357AAE"/>
    <w:rPr>
      <w:sz w:val="24"/>
      <w:szCs w:val="24"/>
    </w:rPr>
  </w:style>
  <w:style w:type="paragraph" w:styleId="Subtitle">
    <w:name w:val="Subtitle"/>
    <w:basedOn w:val="Normal"/>
    <w:next w:val="Normal"/>
    <w:link w:val="SubtitleChar"/>
    <w:uiPriority w:val="11"/>
    <w:qFormat/>
    <w:rsid w:val="00357AA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57AA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E050E"/>
    <w:rPr>
      <w:i/>
      <w:iCs/>
      <w:color w:val="808080" w:themeColor="text1" w:themeTint="7F"/>
    </w:rPr>
  </w:style>
  <w:style w:type="character" w:customStyle="1" w:styleId="Heading4Char">
    <w:name w:val="Heading 4 Char"/>
    <w:basedOn w:val="DefaultParagraphFont"/>
    <w:link w:val="Heading4"/>
    <w:uiPriority w:val="9"/>
    <w:rsid w:val="00702AEB"/>
    <w:rPr>
      <w:rFonts w:asciiTheme="majorHAnsi" w:eastAsiaTheme="majorEastAsia" w:hAnsiTheme="majorHAnsi" w:cstheme="majorBidi"/>
      <w:b/>
      <w:bCs/>
      <w:i/>
      <w:iCs/>
      <w:color w:val="4F81BD" w:themeColor="accent1"/>
      <w:sz w:val="24"/>
      <w:szCs w:val="24"/>
    </w:rPr>
  </w:style>
  <w:style w:type="table" w:styleId="TableGrid">
    <w:name w:val="Table Grid"/>
    <w:basedOn w:val="TableNormal"/>
    <w:uiPriority w:val="59"/>
    <w:rsid w:val="005922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05ABE"/>
    <w:rPr>
      <w:color w:val="0000FF" w:themeColor="hyperlink"/>
      <w:u w:val="single"/>
    </w:rPr>
  </w:style>
  <w:style w:type="paragraph" w:styleId="HTMLPreformatted">
    <w:name w:val="HTML Preformatted"/>
    <w:basedOn w:val="Normal"/>
    <w:link w:val="HTMLPreformattedChar"/>
    <w:semiHidden/>
    <w:rsid w:val="00515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semiHidden/>
    <w:rsid w:val="005159AB"/>
    <w:rPr>
      <w:rFonts w:ascii="Courier New" w:hAnsi="Courier New" w:cs="Courier New"/>
      <w:sz w:val="24"/>
      <w:szCs w:val="24"/>
    </w:rPr>
  </w:style>
  <w:style w:type="character" w:customStyle="1" w:styleId="Heading1Char">
    <w:name w:val="Heading 1 Char"/>
    <w:basedOn w:val="DefaultParagraphFont"/>
    <w:link w:val="Heading1"/>
    <w:uiPriority w:val="9"/>
    <w:rsid w:val="00F46C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C8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F46C8F"/>
    <w:pPr>
      <w:spacing w:after="120"/>
    </w:pPr>
  </w:style>
  <w:style w:type="character" w:customStyle="1" w:styleId="BodyTextChar">
    <w:name w:val="Body Text Char"/>
    <w:basedOn w:val="DefaultParagraphFont"/>
    <w:link w:val="BodyText"/>
    <w:uiPriority w:val="99"/>
    <w:rsid w:val="00F46C8F"/>
    <w:rPr>
      <w:sz w:val="24"/>
      <w:szCs w:val="24"/>
    </w:rPr>
  </w:style>
  <w:style w:type="paragraph" w:customStyle="1" w:styleId="SectionTitle">
    <w:name w:val="Section Title"/>
    <w:basedOn w:val="Normal"/>
    <w:next w:val="Normal"/>
    <w:rsid w:val="00414BB4"/>
    <w:pPr>
      <w:keepNext/>
      <w:widowControl w:val="0"/>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eastAsia="Lucida Sans Unicode" w:hAnsi="Arial"/>
      <w:b/>
      <w:spacing w:val="-10"/>
      <w:position w:val="8"/>
      <w:szCs w:val="20"/>
    </w:rPr>
  </w:style>
  <w:style w:type="paragraph" w:styleId="BalloonText">
    <w:name w:val="Balloon Text"/>
    <w:basedOn w:val="Normal"/>
    <w:link w:val="BalloonTextChar"/>
    <w:uiPriority w:val="99"/>
    <w:semiHidden/>
    <w:unhideWhenUsed/>
    <w:rsid w:val="00087115"/>
    <w:rPr>
      <w:rFonts w:ascii="Tahoma" w:hAnsi="Tahoma" w:cs="Tahoma"/>
      <w:sz w:val="16"/>
      <w:szCs w:val="16"/>
    </w:rPr>
  </w:style>
  <w:style w:type="character" w:customStyle="1" w:styleId="BalloonTextChar">
    <w:name w:val="Balloon Text Char"/>
    <w:basedOn w:val="DefaultParagraphFont"/>
    <w:link w:val="BalloonText"/>
    <w:uiPriority w:val="99"/>
    <w:semiHidden/>
    <w:rsid w:val="00087115"/>
    <w:rPr>
      <w:rFonts w:ascii="Tahoma" w:hAnsi="Tahoma" w:cs="Tahoma"/>
      <w:sz w:val="16"/>
      <w:szCs w:val="16"/>
    </w:rPr>
  </w:style>
  <w:style w:type="character" w:customStyle="1" w:styleId="UnresolvedMention">
    <w:name w:val="Unresolved Mention"/>
    <w:basedOn w:val="DefaultParagraphFont"/>
    <w:uiPriority w:val="99"/>
    <w:semiHidden/>
    <w:unhideWhenUsed/>
    <w:rsid w:val="007003EA"/>
    <w:rPr>
      <w:color w:val="808080"/>
      <w:shd w:val="clear" w:color="auto" w:fill="E6E6E6"/>
    </w:rPr>
  </w:style>
  <w:style w:type="paragraph" w:styleId="ListBullet2">
    <w:name w:val="List Bullet 2"/>
    <w:basedOn w:val="Normal"/>
    <w:rsid w:val="000E53E4"/>
    <w:pPr>
      <w:suppressAutoHyphens/>
      <w:ind w:left="720" w:hanging="360"/>
    </w:pPr>
    <w:rPr>
      <w:sz w:val="20"/>
      <w:szCs w:val="20"/>
      <w:lang w:eastAsia="zh-CN"/>
    </w:rPr>
  </w:style>
</w:styles>
</file>

<file path=word/webSettings.xml><?xml version="1.0" encoding="utf-8"?>
<w:webSettings xmlns:r="http://schemas.openxmlformats.org/officeDocument/2006/relationships" xmlns:w="http://schemas.openxmlformats.org/wordprocessingml/2006/main">
  <w:divs>
    <w:div w:id="536626925">
      <w:bodyDiv w:val="1"/>
      <w:marLeft w:val="0"/>
      <w:marRight w:val="0"/>
      <w:marTop w:val="0"/>
      <w:marBottom w:val="0"/>
      <w:divBdr>
        <w:top w:val="none" w:sz="0" w:space="0" w:color="auto"/>
        <w:left w:val="none" w:sz="0" w:space="0" w:color="auto"/>
        <w:bottom w:val="none" w:sz="0" w:space="0" w:color="auto"/>
        <w:right w:val="none" w:sz="0" w:space="0" w:color="auto"/>
      </w:divBdr>
      <w:divsChild>
        <w:div w:id="1733501715">
          <w:marLeft w:val="0"/>
          <w:marRight w:val="0"/>
          <w:marTop w:val="0"/>
          <w:marBottom w:val="0"/>
          <w:divBdr>
            <w:top w:val="none" w:sz="0" w:space="0" w:color="auto"/>
            <w:left w:val="none" w:sz="0" w:space="0" w:color="auto"/>
            <w:bottom w:val="none" w:sz="0" w:space="0" w:color="auto"/>
            <w:right w:val="none" w:sz="0" w:space="0" w:color="auto"/>
          </w:divBdr>
          <w:divsChild>
            <w:div w:id="16538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4255">
      <w:bodyDiv w:val="1"/>
      <w:marLeft w:val="0"/>
      <w:marRight w:val="0"/>
      <w:marTop w:val="0"/>
      <w:marBottom w:val="0"/>
      <w:divBdr>
        <w:top w:val="none" w:sz="0" w:space="0" w:color="auto"/>
        <w:left w:val="none" w:sz="0" w:space="0" w:color="auto"/>
        <w:bottom w:val="none" w:sz="0" w:space="0" w:color="auto"/>
        <w:right w:val="none" w:sz="0" w:space="0" w:color="auto"/>
      </w:divBdr>
      <w:divsChild>
        <w:div w:id="2084335078">
          <w:marLeft w:val="0"/>
          <w:marRight w:val="0"/>
          <w:marTop w:val="0"/>
          <w:marBottom w:val="0"/>
          <w:divBdr>
            <w:top w:val="none" w:sz="0" w:space="0" w:color="auto"/>
            <w:left w:val="none" w:sz="0" w:space="0" w:color="auto"/>
            <w:bottom w:val="none" w:sz="0" w:space="0" w:color="auto"/>
            <w:right w:val="none" w:sz="0" w:space="0" w:color="auto"/>
          </w:divBdr>
          <w:divsChild>
            <w:div w:id="14075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532">
      <w:bodyDiv w:val="1"/>
      <w:marLeft w:val="0"/>
      <w:marRight w:val="0"/>
      <w:marTop w:val="0"/>
      <w:marBottom w:val="0"/>
      <w:divBdr>
        <w:top w:val="none" w:sz="0" w:space="0" w:color="auto"/>
        <w:left w:val="none" w:sz="0" w:space="0" w:color="auto"/>
        <w:bottom w:val="none" w:sz="0" w:space="0" w:color="auto"/>
        <w:right w:val="none" w:sz="0" w:space="0" w:color="auto"/>
      </w:divBdr>
      <w:divsChild>
        <w:div w:id="1008019565">
          <w:marLeft w:val="0"/>
          <w:marRight w:val="0"/>
          <w:marTop w:val="0"/>
          <w:marBottom w:val="0"/>
          <w:divBdr>
            <w:top w:val="none" w:sz="0" w:space="0" w:color="auto"/>
            <w:left w:val="none" w:sz="0" w:space="0" w:color="auto"/>
            <w:bottom w:val="none" w:sz="0" w:space="0" w:color="auto"/>
            <w:right w:val="none" w:sz="0" w:space="0" w:color="auto"/>
          </w:divBdr>
          <w:divsChild>
            <w:div w:id="15530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B4A27-3FE9-4CC6-AF9B-2284EB8E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CIRRICULUM VITAE</vt:lpstr>
    </vt:vector>
  </TitlesOfParts>
  <Company>reddy</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CIRRICULUM VITAE</dc:title>
  <dc:creator>Ram Teja</dc:creator>
  <cp:lastModifiedBy>DUMPALAGADDA RAMTEJA</cp:lastModifiedBy>
  <cp:revision>14</cp:revision>
  <cp:lastPrinted>2021-01-07T13:31:00Z</cp:lastPrinted>
  <dcterms:created xsi:type="dcterms:W3CDTF">2021-07-06T05:06:00Z</dcterms:created>
  <dcterms:modified xsi:type="dcterms:W3CDTF">2022-05-28T08:32:00Z</dcterms:modified>
</cp:coreProperties>
</file>